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Pr="009312EB" w:rsidR="00C6609E" w:rsidTr="663A7130" w14:paraId="0B2059D5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  <w:tcMar/>
          </w:tcPr>
          <w:p w:rsidRPr="009312EB" w:rsidR="00C6609E" w:rsidRDefault="00000000" w14:paraId="2675AAA6" w14:textId="77777777">
            <w:pPr>
              <w:pStyle w:val="Title"/>
            </w:pPr>
            <w:sdt>
              <w:sdtPr>
                <w:id w:val="684663173"/>
              </w:sdtPr>
              <w:sdtContent>
                <w:r w:rsidRPr="009312EB" w:rsidR="00F359F4">
                  <w:rPr>
                    <w:color w:val="auto"/>
                  </w:rPr>
                  <w:t>Meeting minutes</w:t>
                </w:r>
              </w:sdtContent>
            </w:sdt>
          </w:p>
        </w:tc>
      </w:tr>
      <w:tr w:rsidRPr="009312EB" w:rsidR="00C6609E" w:rsidTr="663A7130" w14:paraId="16C41389" w14:textId="77777777">
        <w:trPr>
          <w:trHeight w:val="492"/>
        </w:trPr>
        <w:tc>
          <w:tcPr>
            <w:tcW w:w="1717" w:type="dxa"/>
            <w:shd w:val="clear" w:color="auto" w:fill="auto"/>
            <w:tcMar/>
          </w:tcPr>
          <w:p w:rsidRPr="009312EB" w:rsidR="00C6609E" w:rsidRDefault="00000000" w14:paraId="7322E457" w14:textId="6186B2ED">
            <w:pPr>
              <w:pStyle w:val="MeetingInfo"/>
            </w:pPr>
            <w:sdt>
              <w:sdtPr>
                <w:id w:val="1959492794"/>
              </w:sdtPr>
              <w:sdtContent>
                <w:r w:rsidRPr="009312EB" w:rsidR="00F359F4">
                  <w:rPr>
                    <w:color w:val="auto"/>
                  </w:rPr>
                  <w:t>Location:</w:t>
                </w:r>
                <w:r w:rsidRPr="009312EB" w:rsidR="005975D4">
                  <w:rPr>
                    <w:color w:val="auto"/>
                  </w:rPr>
                  <w:t xml:space="preserve"> 8G25</w:t>
                </w:r>
              </w:sdtContent>
            </w:sdt>
          </w:p>
        </w:tc>
        <w:tc>
          <w:tcPr>
            <w:tcW w:w="7642" w:type="dxa"/>
            <w:shd w:val="clear" w:color="auto" w:fill="auto"/>
            <w:tcMar/>
          </w:tcPr>
          <w:p w:rsidRPr="009312EB" w:rsidR="00C6609E" w:rsidRDefault="00000000" w14:paraId="1C9EE501" w14:textId="77777777">
            <w:pPr>
              <w:pStyle w:val="MeetingInfo"/>
            </w:pPr>
            <w:sdt>
              <w:sdtPr>
                <w:id w:val="1053009599"/>
                <w:showingPlcHdr/>
              </w:sdtPr>
              <w:sdtContent>
                <w:r w:rsidRPr="009312EB" w:rsidR="009A7DB0">
                  <w:t xml:space="preserve">     </w:t>
                </w:r>
              </w:sdtContent>
            </w:sdt>
          </w:p>
        </w:tc>
      </w:tr>
      <w:tr w:rsidRPr="009312EB" w:rsidR="00C6609E" w:rsidTr="663A7130" w14:paraId="7242C164" w14:textId="77777777">
        <w:trPr>
          <w:trHeight w:val="492"/>
        </w:trPr>
        <w:tc>
          <w:tcPr>
            <w:tcW w:w="1717" w:type="dxa"/>
            <w:shd w:val="clear" w:color="auto" w:fill="auto"/>
            <w:tcMar/>
          </w:tcPr>
          <w:p w:rsidRPr="009312EB" w:rsidR="00C6609E" w:rsidRDefault="00000000" w14:paraId="7B2E1CC6" w14:textId="6BAEF925">
            <w:pPr>
              <w:pStyle w:val="MeetingInfo"/>
            </w:pPr>
            <w:sdt>
              <w:sdtPr>
                <w:id w:val="203176403"/>
                <w:placeholder>
                  <w:docPart w:val="DefaultPlaceholder_1081868574"/>
                </w:placeholder>
              </w:sdtPr>
              <w:sdtContent>
                <w:r w:rsidRPr="663A7130" w:rsidR="00F359F4">
                  <w:rPr>
                    <w:color w:val="auto"/>
                  </w:rPr>
                  <w:t>Date:</w:t>
                </w:r>
                <w:r w:rsidRPr="663A7130" w:rsidR="00A516D7">
                  <w:rPr>
                    <w:color w:val="auto"/>
                  </w:rPr>
                  <w:t xml:space="preserve"> </w:t>
                </w:r>
                <w:r w:rsidRPr="663A7130" w:rsidR="47C6643C">
                  <w:rPr>
                    <w:color w:val="auto"/>
                  </w:rPr>
                  <w:t>09</w:t>
                </w:r>
                <w:r w:rsidRPr="663A7130" w:rsidR="00A516D7">
                  <w:rPr>
                    <w:color w:val="auto"/>
                  </w:rPr>
                  <w:t>/0</w:t>
                </w:r>
                <w:r w:rsidRPr="663A7130" w:rsidR="1CDB90C7">
                  <w:rPr>
                    <w:color w:val="auto"/>
                  </w:rPr>
                  <w:t>6</w:t>
                </w:r>
                <w:r w:rsidRPr="663A7130" w:rsidR="00A516D7">
                  <w:rPr>
                    <w:color w:val="auto"/>
                  </w:rPr>
                  <w:t>/2025</w:t>
                </w:r>
              </w:sdtContent>
            </w:sdt>
          </w:p>
        </w:tc>
        <w:tc>
          <w:tcPr>
            <w:tcW w:w="7642" w:type="dxa"/>
            <w:shd w:val="clear" w:color="auto" w:fill="auto"/>
            <w:tcMar/>
          </w:tcPr>
          <w:p w:rsidRPr="009312EB" w:rsidR="00C6609E" w:rsidRDefault="00000000" w14:paraId="3312C600" w14:textId="77777777">
            <w:pPr>
              <w:pStyle w:val="MeetingInfo"/>
            </w:pPr>
            <w:sdt>
              <w:sdtPr>
                <w:rPr>
                  <w:color w:val="auto"/>
                </w:rPr>
                <w:id w:val="-268632083"/>
                <w:showingPlcHdr/>
                <w:text/>
              </w:sdtPr>
              <w:sdtContent>
                <w:r w:rsidRPr="009312EB" w:rsidR="009A7DB0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  <w:tr w:rsidRPr="009312EB" w:rsidR="00C6609E" w:rsidTr="663A7130" w14:paraId="6C2D295C" w14:textId="77777777">
        <w:trPr>
          <w:trHeight w:val="492"/>
        </w:trPr>
        <w:tc>
          <w:tcPr>
            <w:tcW w:w="1717" w:type="dxa"/>
            <w:shd w:val="clear" w:color="auto" w:fill="auto"/>
            <w:tcMar/>
          </w:tcPr>
          <w:p w:rsidRPr="009312EB" w:rsidR="00C6609E" w:rsidRDefault="00000000" w14:paraId="06021FE7" w14:textId="6F8CE35D">
            <w:pPr>
              <w:pStyle w:val="MeetingInfo"/>
              <w:rPr>
                <w:color w:val="auto"/>
              </w:rPr>
            </w:pPr>
            <w:sdt>
              <w:sdtPr>
                <w:id w:val="904047739"/>
                <w:placeholder>
                  <w:docPart w:val="DefaultPlaceholder_1081868574"/>
                </w:placeholder>
                <w:rPr>
                  <w:color w:val="auto"/>
                </w:rPr>
              </w:sdtPr>
              <w:sdtContent>
                <w:r w:rsidRPr="663A7130" w:rsidR="00F359F4">
                  <w:rPr>
                    <w:color w:val="auto"/>
                  </w:rPr>
                  <w:t>Time:</w:t>
                </w:r>
                <w:r w:rsidRPr="663A7130" w:rsidR="00A516D7">
                  <w:rPr>
                    <w:color w:val="auto"/>
                  </w:rPr>
                  <w:t xml:space="preserve"> </w:t>
                </w:r>
                <w:r w:rsidRPr="663A7130" w:rsidR="75EFD663">
                  <w:rPr>
                    <w:color w:val="auto"/>
                  </w:rPr>
                  <w:t>3:03PM</w:t>
                </w:r>
              </w:sdtContent>
              <w:sdtEndPr>
                <w:rPr>
                  <w:color w:val="auto"/>
                </w:rPr>
              </w:sdtEndPr>
            </w:sdt>
          </w:p>
        </w:tc>
        <w:tc>
          <w:tcPr>
            <w:tcW w:w="7642" w:type="dxa"/>
            <w:shd w:val="clear" w:color="auto" w:fill="auto"/>
            <w:tcMar/>
          </w:tcPr>
          <w:p w:rsidRPr="009312EB" w:rsidR="00C6609E" w:rsidRDefault="00000000" w14:paraId="1A8E9D17" w14:textId="77777777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  <w:showingPlcHdr/>
              </w:sdtPr>
              <w:sdtContent>
                <w:r w:rsidRPr="009312EB" w:rsidR="009A7DB0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  <w:tr w:rsidRPr="009312EB" w:rsidR="00C6609E" w:rsidTr="663A7130" w14:paraId="64748ED4" w14:textId="77777777">
        <w:trPr>
          <w:trHeight w:val="492"/>
        </w:trPr>
        <w:tc>
          <w:tcPr>
            <w:tcW w:w="1717" w:type="dxa"/>
            <w:shd w:val="clear" w:color="auto" w:fill="auto"/>
            <w:tcMar/>
          </w:tcPr>
          <w:p w:rsidRPr="009312EB" w:rsidR="00C6609E" w:rsidRDefault="00000000" w14:paraId="1B989C7E" w14:textId="080CE115">
            <w:pPr>
              <w:pStyle w:val="MeetingInfo"/>
            </w:pPr>
            <w:sdt>
              <w:sdtPr>
                <w:id w:val="487633915"/>
              </w:sdtPr>
              <w:sdtContent>
                <w:r w:rsidRPr="009312EB" w:rsidR="00F359F4">
                  <w:rPr>
                    <w:color w:val="auto"/>
                  </w:rPr>
                  <w:t>Attendees:</w:t>
                </w:r>
                <w:r w:rsidRPr="009312EB" w:rsidR="005975D4">
                  <w:rPr>
                    <w:color w:val="auto"/>
                  </w:rPr>
                  <w:t xml:space="preserve"> Milan Topuzovic, Robert Sewell</w:t>
                </w:r>
              </w:sdtContent>
            </w:sdt>
          </w:p>
        </w:tc>
        <w:tc>
          <w:tcPr>
            <w:tcW w:w="7642" w:type="dxa"/>
            <w:shd w:val="clear" w:color="auto" w:fill="auto"/>
            <w:tcMar/>
          </w:tcPr>
          <w:p w:rsidRPr="009312EB" w:rsidR="00C6609E" w:rsidRDefault="00000000" w14:paraId="48B8612B" w14:textId="77777777">
            <w:pPr>
              <w:pStyle w:val="MeetingInfo"/>
            </w:pPr>
            <w:sdt>
              <w:sdtPr>
                <w:rPr>
                  <w:color w:val="auto"/>
                </w:rPr>
                <w:id w:val="-1718123594"/>
                <w:showingPlcHdr/>
                <w:text/>
              </w:sdtPr>
              <w:sdtContent>
                <w:r w:rsidRPr="009312EB" w:rsidR="009A7DB0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</w:tbl>
    <w:p w:rsidRPr="009312EB" w:rsidR="00C6609E" w:rsidRDefault="00F359F4" w14:paraId="66983D8B" w14:textId="77777777">
      <w:pPr>
        <w:pStyle w:val="Heading1"/>
      </w:pPr>
      <w:r w:rsidRPr="009312EB">
        <w:t>Discussion Details</w:t>
      </w:r>
    </w:p>
    <w:p w:rsidRPr="009312EB" w:rsidR="00C6609E" w:rsidP="009A7DB0" w:rsidRDefault="00BA2666" w14:paraId="797DF83A" w14:textId="6D7FC443">
      <w:pPr>
        <w:pStyle w:val="ListNumber"/>
        <w:numPr>
          <w:ilvl w:val="0"/>
          <w:numId w:val="2"/>
        </w:numPr>
        <w:rPr/>
      </w:pPr>
      <w:r w:rsidR="00BA2666">
        <w:rPr/>
        <w:t xml:space="preserve"> </w:t>
      </w:r>
      <w:r w:rsidR="5B82A9C5">
        <w:rPr/>
        <w:t>Progress is good</w:t>
      </w:r>
    </w:p>
    <w:p w:rsidRPr="009312EB" w:rsidR="009A7DB0" w:rsidP="009A7DB0" w:rsidRDefault="00BA2666" w14:paraId="70A8B723" w14:textId="564ACA12">
      <w:pPr>
        <w:pStyle w:val="ListNumber"/>
        <w:numPr>
          <w:ilvl w:val="0"/>
          <w:numId w:val="2"/>
        </w:numPr>
        <w:rPr/>
      </w:pPr>
      <w:r w:rsidR="00BA2666">
        <w:rPr/>
        <w:t xml:space="preserve"> </w:t>
      </w:r>
      <w:r w:rsidR="4DAB70F7">
        <w:rPr/>
        <w:t xml:space="preserve">Fix the </w:t>
      </w:r>
      <w:r w:rsidR="4DAB70F7">
        <w:rPr/>
        <w:t>iframe</w:t>
      </w:r>
      <w:r w:rsidR="4DAB70F7">
        <w:rPr/>
        <w:t xml:space="preserve"> on </w:t>
      </w:r>
      <w:r w:rsidR="37760987">
        <w:rPr/>
        <w:t xml:space="preserve">interest.htm to display </w:t>
      </w:r>
      <w:r w:rsidR="37760987">
        <w:rPr/>
        <w:t>fishing.webm</w:t>
      </w:r>
      <w:r w:rsidR="37760987">
        <w:rPr/>
        <w:t>, not a google map</w:t>
      </w:r>
    </w:p>
    <w:p w:rsidRPr="009312EB" w:rsidR="00BA2666" w:rsidP="009A7DB0" w:rsidRDefault="00BA2666" w14:paraId="1386B37A" w14:textId="51FEE98E">
      <w:pPr>
        <w:pStyle w:val="ListNumber"/>
        <w:numPr>
          <w:ilvl w:val="0"/>
          <w:numId w:val="2"/>
        </w:numPr>
        <w:rPr/>
      </w:pPr>
      <w:r w:rsidR="00BA2666">
        <w:rPr/>
        <w:t xml:space="preserve"> </w:t>
      </w:r>
    </w:p>
    <w:p w:rsidRPr="009312EB" w:rsidR="00BA2666" w:rsidP="009A7DB0" w:rsidRDefault="00BA2666" w14:paraId="31A0093E" w14:textId="77777777">
      <w:pPr>
        <w:pStyle w:val="ListNumber"/>
        <w:numPr>
          <w:ilvl w:val="0"/>
          <w:numId w:val="2"/>
        </w:numPr>
      </w:pPr>
    </w:p>
    <w:tbl>
      <w:tblPr>
        <w:tblStyle w:val="BlueCurveMinutesTable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049"/>
        <w:gridCol w:w="2625"/>
        <w:gridCol w:w="1725"/>
        <w:gridCol w:w="2951"/>
      </w:tblGrid>
      <w:tr w:rsidRPr="009312EB" w:rsidR="00C6609E" w:rsidTr="663A7130" w14:paraId="558ED5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auto"/>
            <w:tcMar/>
          </w:tcPr>
          <w:p w:rsidRPr="009312EB" w:rsidR="00C6609E" w:rsidRDefault="00000000" w14:paraId="638F52A8" w14:textId="77777777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Content>
                <w:r w:rsidRPr="009312EB"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auto"/>
            <w:tcMar/>
          </w:tcPr>
          <w:p w:rsidRPr="009312EB" w:rsidR="00C6609E" w:rsidRDefault="00000000" w14:paraId="0C62EDA5" w14:textId="77777777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Content>
                <w:r w:rsidRPr="009312EB"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auto"/>
            <w:tcMar/>
          </w:tcPr>
          <w:p w:rsidRPr="009312EB" w:rsidR="00C6609E" w:rsidRDefault="00000000" w14:paraId="4A439B06" w14:textId="77777777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Content>
                <w:r w:rsidRPr="009312EB"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shd w:val="clear" w:color="auto" w:fill="auto"/>
            <w:tcMar/>
          </w:tcPr>
          <w:p w:rsidRPr="009312EB" w:rsidR="00C6609E" w:rsidRDefault="00000000" w14:paraId="1E9F04FB" w14:textId="77777777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Content>
                <w:r w:rsidRPr="009312EB"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Pr="009312EB" w:rsidR="00C6609E" w:rsidTr="663A7130" w14:paraId="424BFB0A" w14:textId="77777777">
        <w:trPr>
          <w:trHeight w:val="28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auto"/>
            <w:tcMar/>
          </w:tcPr>
          <w:p w:rsidRPr="009312EB" w:rsidR="00C6609E" w:rsidP="663A7130" w:rsidRDefault="009312EB" w14:paraId="63AD9B73" w14:textId="27716F20">
            <w:pPr>
              <w:pStyle w:val="Normal"/>
              <w:suppressLineNumbers w:val="0"/>
              <w:bidi w:val="0"/>
              <w:spacing w:before="40" w:beforeAutospacing="off" w:after="120" w:afterAutospacing="off" w:line="259" w:lineRule="auto"/>
              <w:ind w:left="0" w:right="0"/>
              <w:jc w:val="left"/>
            </w:pPr>
            <w:r w:rsidR="6D8F5EFC">
              <w:rPr/>
              <w:t>Fix iframe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auto"/>
            <w:tcMar/>
          </w:tcPr>
          <w:p w:rsidRPr="009312EB" w:rsidR="00C6609E" w:rsidRDefault="00F05EA6" w14:paraId="16317388" w14:textId="456EC968">
            <w:pPr>
              <w:spacing w:after="120"/>
            </w:pPr>
            <w:r>
              <w:t>Robert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Pr="009312EB" w:rsidR="00C6609E" w:rsidRDefault="00F05EA6" w14:paraId="0229D957" w14:textId="48F5480F">
            <w:pPr>
              <w:spacing w:after="120"/>
            </w:pPr>
            <w:r w:rsidR="00F05EA6">
              <w:rPr/>
              <w:t>1</w:t>
            </w:r>
            <w:r w:rsidR="2ECD8692">
              <w:rPr/>
              <w:t>1</w:t>
            </w:r>
            <w:r w:rsidR="00F05EA6">
              <w:rPr/>
              <w:t>/0</w:t>
            </w:r>
            <w:r w:rsidR="5FD8453D">
              <w:rPr/>
              <w:t>6</w:t>
            </w:r>
            <w:r w:rsidR="00F05EA6">
              <w:rPr/>
              <w:t>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shd w:val="clear" w:color="auto" w:fill="auto"/>
            <w:tcMar/>
          </w:tcPr>
          <w:p w:rsidRPr="009312EB" w:rsidR="00C6609E" w:rsidP="663A7130" w:rsidRDefault="00642E86" w14:paraId="1A83832C" w14:textId="47BE331F">
            <w:pPr>
              <w:pStyle w:val="Normal"/>
              <w:suppressLineNumbers w:val="0"/>
              <w:bidi w:val="0"/>
              <w:spacing w:before="40" w:beforeAutospacing="off" w:after="120" w:afterAutospacing="off" w:line="259" w:lineRule="auto"/>
              <w:ind w:left="0" w:right="0"/>
              <w:jc w:val="left"/>
            </w:pPr>
            <w:r w:rsidR="7051DEB4">
              <w:rPr/>
              <w:t>Complete</w:t>
            </w:r>
          </w:p>
        </w:tc>
      </w:tr>
      <w:tr w:rsidRPr="009312EB" w:rsidR="00C6609E" w:rsidTr="663A7130" w14:paraId="100A23B7" w14:textId="77777777">
        <w:trPr>
          <w:trHeight w:val="28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auto"/>
            <w:tcMar/>
          </w:tcPr>
          <w:p w:rsidRPr="009312EB" w:rsidR="00C6609E" w:rsidRDefault="00C6609E" w14:paraId="77EA871F" w14:textId="77777777">
            <w:pPr>
              <w:spacing w:after="12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auto"/>
            <w:tcMar/>
          </w:tcPr>
          <w:p w:rsidRPr="009312EB" w:rsidR="00C6609E" w:rsidRDefault="00C6609E" w14:paraId="7B4E9DF4" w14:textId="77777777">
            <w:pPr>
              <w:spacing w:after="12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auto"/>
            <w:tcMar/>
          </w:tcPr>
          <w:p w:rsidRPr="009312EB" w:rsidR="00C6609E" w:rsidRDefault="00C6609E" w14:paraId="120E96D9" w14:textId="77777777">
            <w:pPr>
              <w:spacing w:after="12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shd w:val="clear" w:color="auto" w:fill="auto"/>
            <w:tcMar/>
          </w:tcPr>
          <w:p w:rsidRPr="009312EB" w:rsidR="00C6609E" w:rsidRDefault="00C6609E" w14:paraId="54BDCA63" w14:textId="77777777">
            <w:pPr>
              <w:spacing w:after="120"/>
            </w:pPr>
          </w:p>
        </w:tc>
      </w:tr>
    </w:tbl>
    <w:p w:rsidR="00C6609E" w:rsidRDefault="00C6609E" w14:paraId="7008DE99" w14:textId="77777777"/>
    <w:sectPr w:rsidR="00C6609E">
      <w:headerReference w:type="default" r:id="rId10"/>
      <w:pgSz w:w="12240" w:h="15840" w:orient="portrait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312EB" w:rsidR="00CC3D60" w:rsidRDefault="00CC3D60" w14:paraId="46666617" w14:textId="77777777">
      <w:pPr>
        <w:spacing w:before="0" w:after="0"/>
      </w:pPr>
      <w:r w:rsidRPr="009312EB">
        <w:separator/>
      </w:r>
    </w:p>
  </w:endnote>
  <w:endnote w:type="continuationSeparator" w:id="0">
    <w:p w:rsidRPr="009312EB" w:rsidR="00CC3D60" w:rsidRDefault="00CC3D60" w14:paraId="57186986" w14:textId="77777777">
      <w:pPr>
        <w:spacing w:before="0" w:after="0"/>
      </w:pPr>
      <w:r w:rsidRPr="009312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312EB" w:rsidR="00CC3D60" w:rsidRDefault="00CC3D60" w14:paraId="444608CA" w14:textId="77777777">
      <w:pPr>
        <w:spacing w:before="0" w:after="0"/>
      </w:pPr>
      <w:r w:rsidRPr="009312EB">
        <w:separator/>
      </w:r>
    </w:p>
  </w:footnote>
  <w:footnote w:type="continuationSeparator" w:id="0">
    <w:p w:rsidRPr="009312EB" w:rsidR="00CC3D60" w:rsidRDefault="00CC3D60" w14:paraId="2726E86A" w14:textId="77777777">
      <w:pPr>
        <w:spacing w:before="0" w:after="0"/>
      </w:pPr>
      <w:r w:rsidRPr="009312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9312EB" w:rsidR="00C6609E" w:rsidRDefault="00F359F4" w14:paraId="0D67DB23" w14:textId="77777777">
    <w:pPr>
      <w:pStyle w:val="Header"/>
    </w:pPr>
    <w:r w:rsidRPr="009312EB">
      <mc:AlternateContent>
        <mc:Choice Requires="wpg">
          <w:drawing>
            <wp:anchor distT="0" distB="0" distL="114300" distR="114300" simplePos="0" relativeHeight="2" behindDoc="1" locked="0" layoutInCell="1" allowOverlap="1" wp14:anchorId="18CD24B8" wp14:editId="11067479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aphic 17" style="position:absolute;margin-left:0;margin-top:-35.9pt;width:649.55pt;height:238.4pt;z-index:-503316478;mso-position-horizontal:center;mso-position-horizontal-relative:page" coordsize="0,0" o:spid="_x0000_s1026" w14:anchorId="775FDF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">
              <v:shape id="Freeform: Shape 2" style="position:absolute;left:2924280;width:5324400;height:2772360;visibility:visible;mso-wrap-style:square;v-text-anchor:top" coordsize="3876675,1762125" o:spid="_x0000_s1027" fillcolor="#009dd9 [3205]" stroked="f" strokeweight=".26mm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">
                <v:path arrowok="t"/>
              </v:shape>
              <v:shape id="Freeform: Shape 3" style="position:absolute;width:8241840;height:3026880;visibility:visible;mso-wrap-style:square;v-text-anchor:top" coordsize="6000750,1924050" o:spid="_x0000_s1028" fillcolor="#17406d [3204]" stroked="f" strokeweight=".26mm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">
                <v:path arrowok="t"/>
              </v:shape>
              <v:shape id="Freeform: Shape 4" style="position:absolute;width:8241840;height:1423080;visibility:visible;mso-wrap-style:square;v-text-anchor:top" coordsize="6000750,904875" o:spid="_x0000_s1029" fillcolor="#17406d [3204]" stroked="f" strokeweight=".26mm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">
                <v:fill type="gradient" color2="#4389d7 [1940]" angle="90" focus="100%">
                  <o:fill v:ext="view" type="gradientUnscaled"/>
                </v:fill>
                <v:path arrowok="t"/>
              </v:shape>
              <v:shape id="Freeform: Shape 5" style="position:absolute;left:4373280;top:1466280;width:3871440;height:1303560;visibility:visible;mso-wrap-style:square;v-text-anchor:top" coordsize="2819400,828675" o:spid="_x0000_s1030" fillcolor="#009dd9 [3205]" stroked="f" strokeweight=".26mm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">
                <v:fill type="gradient" color2="#0075a2 [2405]" angle="90" focus="100%">
                  <o:fill v:ext="view" type="gradientUnscaled"/>
                </v:fill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F507C"/>
    <w:multiLevelType w:val="multilevel"/>
    <w:tmpl w:val="C7B06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B600A9"/>
    <w:multiLevelType w:val="multilevel"/>
    <w:tmpl w:val="10B68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26849696">
    <w:abstractNumId w:val="1"/>
  </w:num>
  <w:num w:numId="2" w16cid:durableId="67307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trackRevisions w:val="false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D4"/>
    <w:rsid w:val="00000000"/>
    <w:rsid w:val="003B4CE7"/>
    <w:rsid w:val="004212A2"/>
    <w:rsid w:val="004273D9"/>
    <w:rsid w:val="004A0D84"/>
    <w:rsid w:val="005975D4"/>
    <w:rsid w:val="00642E86"/>
    <w:rsid w:val="00656F7A"/>
    <w:rsid w:val="00773EE0"/>
    <w:rsid w:val="009312EB"/>
    <w:rsid w:val="009A7DB0"/>
    <w:rsid w:val="009B43A5"/>
    <w:rsid w:val="00A516D7"/>
    <w:rsid w:val="00A851DD"/>
    <w:rsid w:val="00BA2666"/>
    <w:rsid w:val="00C6609E"/>
    <w:rsid w:val="00CC3D60"/>
    <w:rsid w:val="00E27182"/>
    <w:rsid w:val="00EB0292"/>
    <w:rsid w:val="00F05EA6"/>
    <w:rsid w:val="00F359F4"/>
    <w:rsid w:val="078F4B2B"/>
    <w:rsid w:val="1CDB90C7"/>
    <w:rsid w:val="2ECD8692"/>
    <w:rsid w:val="37760987"/>
    <w:rsid w:val="3BEF2060"/>
    <w:rsid w:val="44ED7BC3"/>
    <w:rsid w:val="47C6643C"/>
    <w:rsid w:val="4DAB70F7"/>
    <w:rsid w:val="5B82A9C5"/>
    <w:rsid w:val="5FD8453D"/>
    <w:rsid w:val="663A7130"/>
    <w:rsid w:val="6D3A174A"/>
    <w:rsid w:val="6D8F5EFC"/>
    <w:rsid w:val="7051DEB4"/>
    <w:rsid w:val="75EFD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5D19"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hAnsi="Liberation Serif" w:eastAsia="Noto Sans CJK SC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835CA2"/>
    <w:pPr>
      <w:spacing w:before="40" w:after="200"/>
    </w:pPr>
    <w:rPr>
      <w:rFonts w:ascii="Franklin Gothic Book" w:hAnsi="Franklin Gothic Book" w:eastAsiaTheme="minorHAnsi"/>
      <w:sz w:val="24"/>
      <w:szCs w:val="20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hAnsiTheme="majorHAnsi" w:eastAsiaTheme="majorEastAsia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hAnsi="Palatino" w:eastAsia="Times New Roman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hAnsi="Times New Roman" w:eastAsia="Times New Roman"/>
      <w:b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8"/>
    <w:qFormat/>
    <w:rsid w:val="00424C86"/>
    <w:rPr>
      <w:rFonts w:asciiTheme="majorHAnsi" w:hAnsiTheme="majorHAnsi" w:eastAsiaTheme="minorHAnsi"/>
      <w:b/>
      <w:color w:val="17406D" w:themeColor="text2"/>
      <w:kern w:val="2"/>
      <w:sz w:val="32"/>
      <w:szCs w:val="20"/>
    </w:rPr>
  </w:style>
  <w:style w:type="character" w:styleId="SalutationChar" w:customStyle="1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ClosingChar" w:customStyle="1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ignatureChar" w:customStyle="1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5CA2"/>
    <w:rPr>
      <w:rFonts w:asciiTheme="majorHAnsi" w:hAnsiTheme="majorHAnsi" w:eastAsiaTheme="majorEastAsia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7E6992"/>
    <w:rPr>
      <w:rFonts w:asciiTheme="majorHAnsi" w:hAnsiTheme="majorHAnsi" w:eastAsiaTheme="majorEastAsia" w:cstheme="majorBidi"/>
      <w:caps/>
      <w:color w:val="FFFFFF" w:themeColor="background1"/>
      <w:spacing w:val="-10"/>
      <w:kern w:val="2"/>
      <w:sz w:val="52"/>
      <w:szCs w:val="56"/>
    </w:rPr>
  </w:style>
  <w:style w:type="character" w:styleId="ListLabel1" w:customStyle="1">
    <w:name w:val="ListLabel 1"/>
    <w:qFormat/>
  </w:style>
  <w:style w:type="character" w:styleId="ListLabel2" w:customStyle="1">
    <w:name w:val="ListLabel 2"/>
    <w:qFormat/>
  </w:style>
  <w:style w:type="character" w:styleId="ListLabel244" w:customStyle="1">
    <w:name w:val="ListLabel 244"/>
    <w:qFormat/>
    <w:rPr>
      <w:rFonts w:cs="Wingdings"/>
    </w:rPr>
  </w:style>
  <w:style w:type="character" w:styleId="ListLabel243" w:customStyle="1">
    <w:name w:val="ListLabel 243"/>
    <w:qFormat/>
    <w:rPr>
      <w:rFonts w:cs="Courier New"/>
    </w:rPr>
  </w:style>
  <w:style w:type="character" w:styleId="ListLabel242" w:customStyle="1">
    <w:name w:val="ListLabel 242"/>
    <w:qFormat/>
    <w:rPr>
      <w:rFonts w:cs="Symbol"/>
    </w:rPr>
  </w:style>
  <w:style w:type="character" w:styleId="ListLabel241" w:customStyle="1">
    <w:name w:val="ListLabel 241"/>
    <w:qFormat/>
    <w:rPr>
      <w:rFonts w:cs="Wingdings"/>
    </w:rPr>
  </w:style>
  <w:style w:type="character" w:styleId="ListLabel240" w:customStyle="1">
    <w:name w:val="ListLabel 240"/>
    <w:qFormat/>
    <w:rPr>
      <w:rFonts w:cs="Courier New"/>
    </w:rPr>
  </w:style>
  <w:style w:type="character" w:styleId="ListLabel239" w:customStyle="1">
    <w:name w:val="ListLabel 239"/>
    <w:qFormat/>
    <w:rPr>
      <w:rFonts w:cs="Symbol"/>
    </w:rPr>
  </w:style>
  <w:style w:type="character" w:styleId="ListLabel238" w:customStyle="1">
    <w:name w:val="ListLabel 238"/>
    <w:qFormat/>
    <w:rPr>
      <w:rFonts w:cs="Wingdings"/>
    </w:rPr>
  </w:style>
  <w:style w:type="character" w:styleId="ListLabel237" w:customStyle="1">
    <w:name w:val="ListLabel 237"/>
    <w:qFormat/>
    <w:rPr>
      <w:rFonts w:cs="Courier New"/>
    </w:rPr>
  </w:style>
  <w:style w:type="character" w:styleId="ListLabel236" w:customStyle="1">
    <w:name w:val="ListLabel 236"/>
    <w:qFormat/>
    <w:rPr>
      <w:rFonts w:ascii="Calibri" w:hAnsi="Calibri" w:cs="Symbol"/>
      <w:sz w:val="20"/>
    </w:rPr>
  </w:style>
  <w:style w:type="character" w:styleId="ListLabel235" w:customStyle="1">
    <w:name w:val="ListLabel 235"/>
    <w:qFormat/>
    <w:rPr>
      <w:rFonts w:cs="Wingdings"/>
    </w:rPr>
  </w:style>
  <w:style w:type="character" w:styleId="ListLabel234" w:customStyle="1">
    <w:name w:val="ListLabel 234"/>
    <w:qFormat/>
    <w:rPr>
      <w:rFonts w:cs="Courier New"/>
    </w:rPr>
  </w:style>
  <w:style w:type="character" w:styleId="ListLabel233" w:customStyle="1">
    <w:name w:val="ListLabel 233"/>
    <w:qFormat/>
    <w:rPr>
      <w:rFonts w:cs="Symbol"/>
    </w:rPr>
  </w:style>
  <w:style w:type="character" w:styleId="ListLabel232" w:customStyle="1">
    <w:name w:val="ListLabel 232"/>
    <w:qFormat/>
    <w:rPr>
      <w:rFonts w:cs="Wingdings"/>
    </w:rPr>
  </w:style>
  <w:style w:type="character" w:styleId="ListLabel231" w:customStyle="1">
    <w:name w:val="ListLabel 231"/>
    <w:qFormat/>
    <w:rPr>
      <w:rFonts w:cs="Courier New"/>
    </w:rPr>
  </w:style>
  <w:style w:type="character" w:styleId="ListLabel230" w:customStyle="1">
    <w:name w:val="ListLabel 230"/>
    <w:qFormat/>
    <w:rPr>
      <w:rFonts w:cs="Symbol"/>
    </w:rPr>
  </w:style>
  <w:style w:type="character" w:styleId="ListLabel229" w:customStyle="1">
    <w:name w:val="ListLabel 229"/>
    <w:qFormat/>
    <w:rPr>
      <w:rFonts w:cs="Calibri"/>
    </w:rPr>
  </w:style>
  <w:style w:type="character" w:styleId="ListLabel228" w:customStyle="1">
    <w:name w:val="ListLabel 228"/>
    <w:qFormat/>
    <w:rPr>
      <w:rFonts w:cs="Courier New"/>
    </w:rPr>
  </w:style>
  <w:style w:type="character" w:styleId="ListLabel227" w:customStyle="1">
    <w:name w:val="ListLabel 227"/>
    <w:qFormat/>
    <w:rPr>
      <w:rFonts w:ascii="Calibri" w:hAnsi="Calibri" w:cs="Calibri"/>
      <w:sz w:val="20"/>
    </w:rPr>
  </w:style>
  <w:style w:type="character" w:styleId="ListLabel226" w:customStyle="1">
    <w:name w:val="ListLabel 226"/>
    <w:qFormat/>
    <w:rPr>
      <w:rFonts w:cs="Wingdings"/>
    </w:rPr>
  </w:style>
  <w:style w:type="character" w:styleId="ListLabel225" w:customStyle="1">
    <w:name w:val="ListLabel 225"/>
    <w:qFormat/>
    <w:rPr>
      <w:rFonts w:cs="Courier New"/>
    </w:rPr>
  </w:style>
  <w:style w:type="character" w:styleId="ListLabel224" w:customStyle="1">
    <w:name w:val="ListLabel 224"/>
    <w:qFormat/>
    <w:rPr>
      <w:rFonts w:cs="Symbol"/>
    </w:rPr>
  </w:style>
  <w:style w:type="character" w:styleId="ListLabel223" w:customStyle="1">
    <w:name w:val="ListLabel 223"/>
    <w:qFormat/>
    <w:rPr>
      <w:rFonts w:cs="Wingdings"/>
    </w:rPr>
  </w:style>
  <w:style w:type="character" w:styleId="ListLabel222" w:customStyle="1">
    <w:name w:val="ListLabel 222"/>
    <w:qFormat/>
    <w:rPr>
      <w:rFonts w:cs="Courier New"/>
    </w:rPr>
  </w:style>
  <w:style w:type="character" w:styleId="ListLabel221" w:customStyle="1">
    <w:name w:val="ListLabel 221"/>
    <w:qFormat/>
    <w:rPr>
      <w:rFonts w:cs="Symbol"/>
    </w:rPr>
  </w:style>
  <w:style w:type="character" w:styleId="ListLabel220" w:customStyle="1">
    <w:name w:val="ListLabel 220"/>
    <w:qFormat/>
    <w:rPr>
      <w:rFonts w:cs="Wingdings"/>
    </w:rPr>
  </w:style>
  <w:style w:type="character" w:styleId="ListLabel219" w:customStyle="1">
    <w:name w:val="ListLabel 219"/>
    <w:qFormat/>
    <w:rPr>
      <w:rFonts w:cs="Courier New"/>
    </w:rPr>
  </w:style>
  <w:style w:type="character" w:styleId="ListLabel218" w:customStyle="1">
    <w:name w:val="ListLabel 218"/>
    <w:qFormat/>
    <w:rPr>
      <w:rFonts w:cs="Wingdings"/>
    </w:rPr>
  </w:style>
  <w:style w:type="character" w:styleId="ListLabel217" w:customStyle="1">
    <w:name w:val="ListLabel 217"/>
    <w:qFormat/>
    <w:rPr>
      <w:rFonts w:cs="Courier New"/>
    </w:rPr>
  </w:style>
  <w:style w:type="character" w:styleId="ListLabel216" w:customStyle="1">
    <w:name w:val="ListLabel 216"/>
    <w:qFormat/>
    <w:rPr>
      <w:rFonts w:cs="Symbol"/>
    </w:rPr>
  </w:style>
  <w:style w:type="character" w:styleId="ListLabel215" w:customStyle="1">
    <w:name w:val="ListLabel 215"/>
    <w:qFormat/>
    <w:rPr>
      <w:rFonts w:cs="Wingdings"/>
    </w:rPr>
  </w:style>
  <w:style w:type="character" w:styleId="ListLabel214" w:customStyle="1">
    <w:name w:val="ListLabel 214"/>
    <w:qFormat/>
    <w:rPr>
      <w:rFonts w:cs="Courier New"/>
    </w:rPr>
  </w:style>
  <w:style w:type="character" w:styleId="ListLabel213" w:customStyle="1">
    <w:name w:val="ListLabel 213"/>
    <w:qFormat/>
    <w:rPr>
      <w:rFonts w:cs="Symbol"/>
    </w:rPr>
  </w:style>
  <w:style w:type="character" w:styleId="ListLabel212" w:customStyle="1">
    <w:name w:val="ListLabel 212"/>
    <w:qFormat/>
    <w:rPr>
      <w:rFonts w:cs="Wingdings"/>
    </w:rPr>
  </w:style>
  <w:style w:type="character" w:styleId="ListLabel211" w:customStyle="1">
    <w:name w:val="ListLabel 211"/>
    <w:qFormat/>
    <w:rPr>
      <w:rFonts w:cs="Courier New"/>
    </w:rPr>
  </w:style>
  <w:style w:type="character" w:styleId="ListLabel210" w:customStyle="1">
    <w:name w:val="ListLabel 210"/>
    <w:qFormat/>
    <w:rPr>
      <w:rFonts w:ascii="Calibri" w:hAnsi="Calibri" w:cs="Symbol"/>
      <w:sz w:val="20"/>
    </w:rPr>
  </w:style>
  <w:style w:type="character" w:styleId="ListLabel209" w:customStyle="1">
    <w:name w:val="ListLabel 209"/>
    <w:qFormat/>
    <w:rPr>
      <w:rFonts w:cs="Wingdings"/>
    </w:rPr>
  </w:style>
  <w:style w:type="character" w:styleId="ListLabel208" w:customStyle="1">
    <w:name w:val="ListLabel 208"/>
    <w:qFormat/>
    <w:rPr>
      <w:rFonts w:cs="Courier New"/>
    </w:rPr>
  </w:style>
  <w:style w:type="character" w:styleId="ListLabel207" w:customStyle="1">
    <w:name w:val="ListLabel 207"/>
    <w:qFormat/>
    <w:rPr>
      <w:rFonts w:cs="Symbol"/>
    </w:rPr>
  </w:style>
  <w:style w:type="character" w:styleId="ListLabel206" w:customStyle="1">
    <w:name w:val="ListLabel 206"/>
    <w:qFormat/>
    <w:rPr>
      <w:rFonts w:cs="Wingdings"/>
    </w:rPr>
  </w:style>
  <w:style w:type="character" w:styleId="ListLabel205" w:customStyle="1">
    <w:name w:val="ListLabel 205"/>
    <w:qFormat/>
    <w:rPr>
      <w:rFonts w:cs="Courier New"/>
    </w:rPr>
  </w:style>
  <w:style w:type="character" w:styleId="ListLabel204" w:customStyle="1">
    <w:name w:val="ListLabel 204"/>
    <w:qFormat/>
    <w:rPr>
      <w:rFonts w:cs="Symbol"/>
    </w:rPr>
  </w:style>
  <w:style w:type="character" w:styleId="ListLabel203" w:customStyle="1">
    <w:name w:val="ListLabel 203"/>
    <w:qFormat/>
    <w:rPr>
      <w:rFonts w:cs="Wingdings"/>
    </w:rPr>
  </w:style>
  <w:style w:type="character" w:styleId="ListLabel202" w:customStyle="1">
    <w:name w:val="ListLabel 202"/>
    <w:qFormat/>
    <w:rPr>
      <w:rFonts w:cs="Courier New"/>
    </w:rPr>
  </w:style>
  <w:style w:type="character" w:styleId="ListLabel201" w:customStyle="1">
    <w:name w:val="ListLabel 201"/>
    <w:qFormat/>
    <w:rPr>
      <w:rFonts w:ascii="Calibri" w:hAnsi="Calibri" w:cs="Symbol"/>
      <w:sz w:val="20"/>
    </w:rPr>
  </w:style>
  <w:style w:type="character" w:styleId="ListLabel200" w:customStyle="1">
    <w:name w:val="ListLabel 200"/>
    <w:qFormat/>
    <w:rPr>
      <w:i w:val="0"/>
      <w:sz w:val="24"/>
    </w:rPr>
  </w:style>
  <w:style w:type="character" w:styleId="ListLabel199" w:customStyle="1">
    <w:name w:val="ListLabel 199"/>
    <w:qFormat/>
    <w:rPr>
      <w:rFonts w:cs="Wingdings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7" w:customStyle="1">
    <w:name w:val="ListLabel 197"/>
    <w:qFormat/>
    <w:rPr>
      <w:rFonts w:cs="Symbol"/>
    </w:rPr>
  </w:style>
  <w:style w:type="character" w:styleId="ListLabel196" w:customStyle="1">
    <w:name w:val="ListLabel 196"/>
    <w:qFormat/>
    <w:rPr>
      <w:rFonts w:cs="Wingdings"/>
    </w:rPr>
  </w:style>
  <w:style w:type="character" w:styleId="ListLabel195" w:customStyle="1">
    <w:name w:val="ListLabel 195"/>
    <w:qFormat/>
    <w:rPr>
      <w:rFonts w:cs="Courier New"/>
    </w:rPr>
  </w:style>
  <w:style w:type="character" w:styleId="ListLabel194" w:customStyle="1">
    <w:name w:val="ListLabel 194"/>
    <w:qFormat/>
    <w:rPr>
      <w:rFonts w:cs="Symbol"/>
    </w:rPr>
  </w:style>
  <w:style w:type="character" w:styleId="ListLabel193" w:customStyle="1">
    <w:name w:val="ListLabel 193"/>
    <w:qFormat/>
    <w:rPr>
      <w:rFonts w:cs="Wingdings"/>
    </w:rPr>
  </w:style>
  <w:style w:type="character" w:styleId="ListLabel192" w:customStyle="1">
    <w:name w:val="ListLabel 192"/>
    <w:qFormat/>
    <w:rPr>
      <w:rFonts w:cs="Courier New"/>
    </w:rPr>
  </w:style>
  <w:style w:type="character" w:styleId="ListLabel191" w:customStyle="1">
    <w:name w:val="ListLabel 191"/>
    <w:qFormat/>
    <w:rPr>
      <w:rFonts w:cs="Symbol"/>
      <w:sz w:val="20"/>
    </w:rPr>
  </w:style>
  <w:style w:type="character" w:styleId="ListLabel190" w:customStyle="1">
    <w:name w:val="ListLabel 190"/>
    <w:qFormat/>
    <w:rPr>
      <w:rFonts w:cs="Wingdings"/>
    </w:rPr>
  </w:style>
  <w:style w:type="character" w:styleId="ListLabel189" w:customStyle="1">
    <w:name w:val="ListLabel 189"/>
    <w:qFormat/>
    <w:rPr>
      <w:rFonts w:cs="Courier New"/>
    </w:rPr>
  </w:style>
  <w:style w:type="character" w:styleId="ListLabel188" w:customStyle="1">
    <w:name w:val="ListLabel 188"/>
    <w:qFormat/>
    <w:rPr>
      <w:rFonts w:cs="Symbol"/>
    </w:rPr>
  </w:style>
  <w:style w:type="character" w:styleId="ListLabel187" w:customStyle="1">
    <w:name w:val="ListLabel 187"/>
    <w:qFormat/>
    <w:rPr>
      <w:rFonts w:cs="Wingdings"/>
    </w:rPr>
  </w:style>
  <w:style w:type="character" w:styleId="ListLabel186" w:customStyle="1">
    <w:name w:val="ListLabel 186"/>
    <w:qFormat/>
    <w:rPr>
      <w:rFonts w:cs="Courier New"/>
    </w:rPr>
  </w:style>
  <w:style w:type="character" w:styleId="ListLabel185" w:customStyle="1">
    <w:name w:val="ListLabel 185"/>
    <w:qFormat/>
    <w:rPr>
      <w:rFonts w:cs="Symbol"/>
    </w:rPr>
  </w:style>
  <w:style w:type="character" w:styleId="ListLabel184" w:customStyle="1">
    <w:name w:val="ListLabel 184"/>
    <w:qFormat/>
    <w:rPr>
      <w:rFonts w:cs="Calibri"/>
    </w:rPr>
  </w:style>
  <w:style w:type="character" w:styleId="ListLabel183" w:customStyle="1">
    <w:name w:val="ListLabel 183"/>
    <w:qFormat/>
    <w:rPr>
      <w:rFonts w:cs="Courier New"/>
    </w:rPr>
  </w:style>
  <w:style w:type="character" w:styleId="ListLabel182" w:customStyle="1">
    <w:name w:val="ListLabel 182"/>
    <w:qFormat/>
    <w:rPr>
      <w:rFonts w:cs="Calibri"/>
      <w:sz w:val="20"/>
    </w:rPr>
  </w:style>
  <w:style w:type="character" w:styleId="ListLabel181" w:customStyle="1">
    <w:name w:val="ListLabel 181"/>
    <w:qFormat/>
    <w:rPr>
      <w:rFonts w:cs="Wingdings"/>
    </w:rPr>
  </w:style>
  <w:style w:type="character" w:styleId="ListLabel180" w:customStyle="1">
    <w:name w:val="ListLabel 180"/>
    <w:qFormat/>
    <w:rPr>
      <w:rFonts w:cs="Courier New"/>
    </w:rPr>
  </w:style>
  <w:style w:type="character" w:styleId="ListLabel179" w:customStyle="1">
    <w:name w:val="ListLabel 179"/>
    <w:qFormat/>
    <w:rPr>
      <w:rFonts w:cs="Symbol"/>
    </w:rPr>
  </w:style>
  <w:style w:type="character" w:styleId="ListLabel178" w:customStyle="1">
    <w:name w:val="ListLabel 178"/>
    <w:qFormat/>
    <w:rPr>
      <w:rFonts w:cs="Wingdings"/>
    </w:rPr>
  </w:style>
  <w:style w:type="character" w:styleId="ListLabel177" w:customStyle="1">
    <w:name w:val="ListLabel 177"/>
    <w:qFormat/>
    <w:rPr>
      <w:rFonts w:cs="Courier New"/>
    </w:rPr>
  </w:style>
  <w:style w:type="character" w:styleId="ListLabel176" w:customStyle="1">
    <w:name w:val="ListLabel 176"/>
    <w:qFormat/>
    <w:rPr>
      <w:rFonts w:cs="Symbol"/>
    </w:rPr>
  </w:style>
  <w:style w:type="character" w:styleId="ListLabel175" w:customStyle="1">
    <w:name w:val="ListLabel 175"/>
    <w:qFormat/>
    <w:rPr>
      <w:rFonts w:cs="Wingdings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3" w:customStyle="1">
    <w:name w:val="ListLabel 173"/>
    <w:qFormat/>
    <w:rPr>
      <w:rFonts w:cs="Wingdings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1" w:customStyle="1">
    <w:name w:val="ListLabel 171"/>
    <w:qFormat/>
    <w:rPr>
      <w:rFonts w:cs="Symbol"/>
    </w:rPr>
  </w:style>
  <w:style w:type="character" w:styleId="ListLabel170" w:customStyle="1">
    <w:name w:val="ListLabel 170"/>
    <w:qFormat/>
    <w:rPr>
      <w:rFonts w:cs="Wingdings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68" w:customStyle="1">
    <w:name w:val="ListLabel 168"/>
    <w:qFormat/>
    <w:rPr>
      <w:rFonts w:cs="Symbol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6" w:customStyle="1">
    <w:name w:val="ListLabel 166"/>
    <w:qFormat/>
    <w:rPr>
      <w:rFonts w:cs="Courier New"/>
    </w:rPr>
  </w:style>
  <w:style w:type="character" w:styleId="ListLabel165" w:customStyle="1">
    <w:name w:val="ListLabel 165"/>
    <w:qFormat/>
    <w:rPr>
      <w:rFonts w:cs="Symbol"/>
      <w:sz w:val="20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3" w:customStyle="1">
    <w:name w:val="ListLabel 163"/>
    <w:qFormat/>
    <w:rPr>
      <w:rFonts w:cs="Courier New"/>
    </w:rPr>
  </w:style>
  <w:style w:type="character" w:styleId="ListLabel162" w:customStyle="1">
    <w:name w:val="ListLabel 162"/>
    <w:qFormat/>
    <w:rPr>
      <w:rFonts w:cs="Symbol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59" w:customStyle="1">
    <w:name w:val="ListLabel 159"/>
    <w:qFormat/>
    <w:rPr>
      <w:rFonts w:cs="Symbol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7" w:customStyle="1">
    <w:name w:val="ListLabel 157"/>
    <w:qFormat/>
    <w:rPr>
      <w:rFonts w:cs="Courier New"/>
    </w:rPr>
  </w:style>
  <w:style w:type="character" w:styleId="ListLabel156" w:customStyle="1">
    <w:name w:val="ListLabel 156"/>
    <w:qFormat/>
    <w:rPr>
      <w:rFonts w:cs="Symbol"/>
      <w:sz w:val="20"/>
    </w:rPr>
  </w:style>
  <w:style w:type="character" w:styleId="ListLabel155" w:customStyle="1">
    <w:name w:val="ListLabel 155"/>
    <w:qFormat/>
    <w:rPr>
      <w:iCs/>
      <w:sz w:val="24"/>
      <w:szCs w:val="24"/>
    </w:rPr>
  </w:style>
  <w:style w:type="character" w:styleId="ListLabel154" w:customStyle="1">
    <w:name w:val="ListLabel 154"/>
    <w:qFormat/>
    <w:rPr>
      <w:rFonts w:cs="Calibri"/>
      <w:sz w:val="24"/>
    </w:rPr>
  </w:style>
  <w:style w:type="character" w:styleId="ListLabel153" w:customStyle="1">
    <w:name w:val="ListLabel 153"/>
    <w:qFormat/>
    <w:rPr>
      <w:i w:val="0"/>
      <w:sz w:val="24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1" w:customStyle="1">
    <w:name w:val="ListLabel 151"/>
    <w:qFormat/>
    <w:rPr>
      <w:rFonts w:cs="Courier New"/>
    </w:rPr>
  </w:style>
  <w:style w:type="character" w:styleId="ListLabel150" w:customStyle="1">
    <w:name w:val="ListLabel 150"/>
    <w:qFormat/>
    <w:rPr>
      <w:rFonts w:cs="Symbol"/>
    </w:rPr>
  </w:style>
  <w:style w:type="character" w:styleId="ListLabel149" w:customStyle="1">
    <w:name w:val="ListLabel 149"/>
    <w:qFormat/>
    <w:rPr>
      <w:rFonts w:cs="Wingdings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7" w:customStyle="1">
    <w:name w:val="ListLabel 147"/>
    <w:qFormat/>
    <w:rPr>
      <w:rFonts w:cs="Symbol"/>
    </w:rPr>
  </w:style>
  <w:style w:type="character" w:styleId="ListLabel146" w:customStyle="1">
    <w:name w:val="ListLabel 146"/>
    <w:qFormat/>
    <w:rPr>
      <w:rFonts w:cs="Wingdings"/>
    </w:rPr>
  </w:style>
  <w:style w:type="character" w:styleId="ListLabel145" w:customStyle="1">
    <w:name w:val="ListLabel 145"/>
    <w:qFormat/>
    <w:rPr>
      <w:rFonts w:cs="Courier New"/>
    </w:rPr>
  </w:style>
  <w:style w:type="character" w:styleId="ListLabel144" w:customStyle="1">
    <w:name w:val="ListLabel 144"/>
    <w:qFormat/>
    <w:rPr>
      <w:rFonts w:cs="Symbol"/>
      <w:sz w:val="20"/>
    </w:rPr>
  </w:style>
  <w:style w:type="character" w:styleId="ListLabel143" w:customStyle="1">
    <w:name w:val="ListLabel 143"/>
    <w:qFormat/>
    <w:rPr>
      <w:rFonts w:cs="Wingdings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1" w:customStyle="1">
    <w:name w:val="ListLabel 141"/>
    <w:qFormat/>
    <w:rPr>
      <w:rFonts w:cs="Symbol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39" w:customStyle="1">
    <w:name w:val="ListLabel 139"/>
    <w:qFormat/>
    <w:rPr>
      <w:rFonts w:cs="Courier New"/>
    </w:rPr>
  </w:style>
  <w:style w:type="character" w:styleId="ListLabel138" w:customStyle="1">
    <w:name w:val="ListLabel 138"/>
    <w:qFormat/>
    <w:rPr>
      <w:rFonts w:cs="Symbol"/>
    </w:rPr>
  </w:style>
  <w:style w:type="character" w:styleId="ListLabel137" w:customStyle="1">
    <w:name w:val="ListLabel 137"/>
    <w:qFormat/>
    <w:rPr>
      <w:rFonts w:cs="Calibri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5" w:customStyle="1">
    <w:name w:val="ListLabel 135"/>
    <w:qFormat/>
    <w:rPr>
      <w:rFonts w:cs="Calibri"/>
      <w:sz w:val="20"/>
    </w:rPr>
  </w:style>
  <w:style w:type="character" w:styleId="ListLabel134" w:customStyle="1">
    <w:name w:val="ListLabel 134"/>
    <w:qFormat/>
    <w:rPr>
      <w:rFonts w:cs="Wingdings"/>
    </w:rPr>
  </w:style>
  <w:style w:type="character" w:styleId="ListLabel133" w:customStyle="1">
    <w:name w:val="ListLabel 133"/>
    <w:qFormat/>
    <w:rPr>
      <w:rFonts w:cs="Courier New"/>
    </w:rPr>
  </w:style>
  <w:style w:type="character" w:styleId="ListLabel132" w:customStyle="1">
    <w:name w:val="ListLabel 132"/>
    <w:qFormat/>
    <w:rPr>
      <w:rFonts w:cs="Symbol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0" w:customStyle="1">
    <w:name w:val="ListLabel 130"/>
    <w:qFormat/>
    <w:rPr>
      <w:rFonts w:cs="Courier New"/>
    </w:rPr>
  </w:style>
  <w:style w:type="character" w:styleId="ListLabel129" w:customStyle="1">
    <w:name w:val="ListLabel 129"/>
    <w:qFormat/>
    <w:rPr>
      <w:rFonts w:cs="Symbol"/>
    </w:rPr>
  </w:style>
  <w:style w:type="character" w:styleId="ListLabel128" w:customStyle="1">
    <w:name w:val="ListLabel 128"/>
    <w:qFormat/>
    <w:rPr>
      <w:rFonts w:cs="Wingdings"/>
    </w:rPr>
  </w:style>
  <w:style w:type="character" w:styleId="ListLabel127" w:customStyle="1">
    <w:name w:val="ListLabel 127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4" w:customStyle="1">
    <w:name w:val="ListLabel 124"/>
    <w:qFormat/>
    <w:rPr>
      <w:rFonts w:cs="Symbol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1" w:customStyle="1">
    <w:name w:val="ListLabel 121"/>
    <w:qFormat/>
    <w:rPr>
      <w:rFonts w:cs="Symbol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18" w:customStyle="1">
    <w:name w:val="ListLabel 118"/>
    <w:qFormat/>
    <w:rPr>
      <w:rFonts w:cs="Symbol"/>
      <w:sz w:val="20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5" w:customStyle="1">
    <w:name w:val="ListLabel 115"/>
    <w:qFormat/>
    <w:rPr>
      <w:rFonts w:cs="Symbol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2" w:customStyle="1">
    <w:name w:val="ListLabel 112"/>
    <w:qFormat/>
    <w:rPr>
      <w:rFonts w:cs="Symbol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09" w:customStyle="1">
    <w:name w:val="ListLabel 109"/>
    <w:qFormat/>
    <w:rPr>
      <w:rFonts w:cs="Symbol"/>
      <w:sz w:val="20"/>
    </w:rPr>
  </w:style>
  <w:style w:type="character" w:styleId="ListLabel108" w:customStyle="1">
    <w:name w:val="ListLabel 108"/>
    <w:qFormat/>
    <w:rPr>
      <w:iCs/>
      <w:sz w:val="24"/>
      <w:szCs w:val="24"/>
    </w:rPr>
  </w:style>
  <w:style w:type="character" w:styleId="ListLabel107" w:customStyle="1">
    <w:name w:val="ListLabel 107"/>
    <w:qFormat/>
    <w:rPr>
      <w:rFonts w:cs="Calibri"/>
      <w:sz w:val="24"/>
    </w:rPr>
  </w:style>
  <w:style w:type="character" w:styleId="ListLabel106" w:customStyle="1">
    <w:name w:val="ListLabel 106"/>
    <w:qFormat/>
    <w:rPr>
      <w:i w:val="0"/>
      <w:sz w:val="24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3" w:customStyle="1">
    <w:name w:val="ListLabel 103"/>
    <w:qFormat/>
    <w:rPr>
      <w:rFonts w:cs="Symbol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0" w:customStyle="1">
    <w:name w:val="ListLabel 100"/>
    <w:qFormat/>
    <w:rPr>
      <w:rFonts w:cs="Symbol"/>
    </w:rPr>
  </w:style>
  <w:style w:type="character" w:styleId="ListLabel99" w:customStyle="1">
    <w:name w:val="ListLabel 99"/>
    <w:qFormat/>
    <w:rPr>
      <w:rFonts w:cs="Wingdings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7" w:customStyle="1">
    <w:name w:val="ListLabel 97"/>
    <w:qFormat/>
    <w:rPr>
      <w:rFonts w:ascii="Calibri" w:hAnsi="Calibri" w:cs="Symbol"/>
      <w:sz w:val="20"/>
    </w:rPr>
  </w:style>
  <w:style w:type="character" w:styleId="ListLabel96" w:customStyle="1">
    <w:name w:val="ListLabel 96"/>
    <w:qFormat/>
    <w:rPr>
      <w:rFonts w:cs="Wingdings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4" w:customStyle="1">
    <w:name w:val="ListLabel 94"/>
    <w:qFormat/>
    <w:rPr>
      <w:rFonts w:cs="Symbol"/>
    </w:rPr>
  </w:style>
  <w:style w:type="character" w:styleId="ListLabel93" w:customStyle="1">
    <w:name w:val="ListLabel 93"/>
    <w:qFormat/>
    <w:rPr>
      <w:rFonts w:cs="Wingdings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1" w:customStyle="1">
    <w:name w:val="ListLabel 91"/>
    <w:qFormat/>
    <w:rPr>
      <w:rFonts w:cs="Symbol"/>
    </w:rPr>
  </w:style>
  <w:style w:type="character" w:styleId="ListLabel90" w:customStyle="1">
    <w:name w:val="ListLabel 90"/>
    <w:qFormat/>
    <w:rPr>
      <w:rFonts w:cs="Calibri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88" w:customStyle="1">
    <w:name w:val="ListLabel 88"/>
    <w:qFormat/>
    <w:rPr>
      <w:rFonts w:ascii="Calibri" w:hAnsi="Calibri" w:cs="Calibri"/>
      <w:sz w:val="20"/>
    </w:rPr>
  </w:style>
  <w:style w:type="character" w:styleId="ListLabel87" w:customStyle="1">
    <w:name w:val="ListLabel 87"/>
    <w:qFormat/>
    <w:rPr>
      <w:rFonts w:cs="Wingdings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5" w:customStyle="1">
    <w:name w:val="ListLabel 85"/>
    <w:qFormat/>
    <w:rPr>
      <w:rFonts w:cs="Symbol"/>
    </w:rPr>
  </w:style>
  <w:style w:type="character" w:styleId="ListLabel84" w:customStyle="1">
    <w:name w:val="ListLabel 84"/>
    <w:qFormat/>
    <w:rPr>
      <w:rFonts w:cs="Wingdings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2" w:customStyle="1">
    <w:name w:val="ListLabel 82"/>
    <w:qFormat/>
    <w:rPr>
      <w:rFonts w:cs="Symbol"/>
    </w:rPr>
  </w:style>
  <w:style w:type="character" w:styleId="ListLabel81" w:customStyle="1">
    <w:name w:val="ListLabel 81"/>
    <w:qFormat/>
    <w:rPr>
      <w:rFonts w:cs="Wingdings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7" w:customStyle="1">
    <w:name w:val="ListLabel 77"/>
    <w:qFormat/>
    <w:rPr>
      <w:rFonts w:cs="Symbol"/>
    </w:rPr>
  </w:style>
  <w:style w:type="character" w:styleId="ListLabel76" w:customStyle="1">
    <w:name w:val="ListLabel 76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4" w:customStyle="1">
    <w:name w:val="ListLabel 74"/>
    <w:qFormat/>
    <w:rPr>
      <w:rFonts w:cs="Symbol"/>
    </w:rPr>
  </w:style>
  <w:style w:type="character" w:styleId="ListLabel73" w:customStyle="1">
    <w:name w:val="ListLabel 73"/>
    <w:qFormat/>
    <w:rPr>
      <w:rFonts w:cs="Wingdings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1" w:customStyle="1">
    <w:name w:val="ListLabel 71"/>
    <w:qFormat/>
    <w:rPr>
      <w:rFonts w:ascii="Calibri" w:hAnsi="Calibri" w:cs="Symbol"/>
      <w:sz w:val="20"/>
    </w:rPr>
  </w:style>
  <w:style w:type="character" w:styleId="ListLabel70" w:customStyle="1">
    <w:name w:val="ListLabel 70"/>
    <w:qFormat/>
    <w:rPr>
      <w:rFonts w:cs="Wingdings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68" w:customStyle="1">
    <w:name w:val="ListLabel 68"/>
    <w:qFormat/>
    <w:rPr>
      <w:rFonts w:cs="Symbol"/>
    </w:rPr>
  </w:style>
  <w:style w:type="character" w:styleId="ListLabel67" w:customStyle="1">
    <w:name w:val="ListLabel 67"/>
    <w:qFormat/>
    <w:rPr>
      <w:rFonts w:cs="Wingdings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5" w:customStyle="1">
    <w:name w:val="ListLabel 65"/>
    <w:qFormat/>
    <w:rPr>
      <w:rFonts w:cs="Symbol"/>
    </w:rPr>
  </w:style>
  <w:style w:type="character" w:styleId="ListLabel64" w:customStyle="1">
    <w:name w:val="ListLabel 64"/>
    <w:qFormat/>
    <w:rPr>
      <w:rFonts w:cs="Wingdings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2" w:customStyle="1">
    <w:name w:val="ListLabel 62"/>
    <w:qFormat/>
    <w:rPr>
      <w:rFonts w:ascii="Calibri" w:hAnsi="Calibri" w:cs="Symbol"/>
      <w:sz w:val="20"/>
    </w:rPr>
  </w:style>
  <w:style w:type="character" w:styleId="ListLabel61" w:customStyle="1">
    <w:name w:val="ListLabel 61"/>
    <w:qFormat/>
    <w:rPr>
      <w:iCs/>
      <w:sz w:val="24"/>
      <w:szCs w:val="24"/>
    </w:rPr>
  </w:style>
  <w:style w:type="character" w:styleId="ListLabel60" w:customStyle="1">
    <w:name w:val="ListLabel 60"/>
    <w:qFormat/>
    <w:rPr>
      <w:rFonts w:ascii="Calibri" w:hAnsi="Calibri" w:cs="Calibri"/>
      <w:sz w:val="24"/>
    </w:rPr>
  </w:style>
  <w:style w:type="character" w:styleId="ListLabel59" w:customStyle="1">
    <w:name w:val="ListLabel 59"/>
    <w:qFormat/>
    <w:rPr>
      <w:i w:val="0"/>
      <w:sz w:val="24"/>
    </w:rPr>
  </w:style>
  <w:style w:type="character" w:styleId="ListLabel58" w:customStyle="1">
    <w:name w:val="ListLabel 58"/>
    <w:qFormat/>
    <w:rPr>
      <w:rFonts w:cs="Times New Roman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4" w:customStyle="1">
    <w:name w:val="ListLabel 54"/>
    <w:qFormat/>
    <w:rPr>
      <w:rFonts w:eastAsia="Calibri" w:cs="Times New Roman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1" w:customStyle="1">
    <w:name w:val="ListLabel 51"/>
    <w:qFormat/>
    <w:rPr>
      <w:color w:val="auto"/>
    </w:rPr>
  </w:style>
  <w:style w:type="character" w:styleId="ListLabel50" w:customStyle="1">
    <w:name w:val="ListLabel 50"/>
    <w:qFormat/>
    <w:rPr>
      <w:color w:val="auto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48" w:customStyle="1">
    <w:name w:val="ListLabel 48"/>
    <w:qFormat/>
    <w:rPr>
      <w:color w:val="auto"/>
    </w:rPr>
  </w:style>
  <w:style w:type="character" w:styleId="ListLabel47" w:customStyle="1">
    <w:name w:val="ListLabel 47"/>
    <w:qFormat/>
    <w:rPr>
      <w:color w:val="auto"/>
    </w:rPr>
  </w:style>
  <w:style w:type="character" w:styleId="ListLabel46" w:customStyle="1">
    <w:name w:val="ListLabel 46"/>
    <w:qFormat/>
    <w:rPr>
      <w:color w:val="auto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4" w:customStyle="1">
    <w:name w:val="ListLabel 44"/>
    <w:qFormat/>
    <w:rPr>
      <w:color w:val="auto"/>
    </w:rPr>
  </w:style>
  <w:style w:type="character" w:styleId="ListLabel43" w:customStyle="1">
    <w:name w:val="ListLabel 43"/>
    <w:qFormat/>
    <w:rPr>
      <w:color w:val="auto"/>
    </w:rPr>
  </w:style>
  <w:style w:type="character" w:styleId="ListLabel42" w:customStyle="1">
    <w:name w:val="ListLabel 42"/>
    <w:qFormat/>
    <w:rPr>
      <w:i w:val="0"/>
      <w:iCs w:val="0"/>
    </w:rPr>
  </w:style>
  <w:style w:type="character" w:styleId="ListLabel41" w:customStyle="1">
    <w:name w:val="ListLabel 41"/>
    <w:qFormat/>
    <w:rPr>
      <w:i w:val="0"/>
      <w:iCs w:val="0"/>
    </w:rPr>
  </w:style>
  <w:style w:type="character" w:styleId="ListLabel40" w:customStyle="1">
    <w:name w:val="ListLabel 40"/>
    <w:qFormat/>
    <w:rPr>
      <w:i w:val="0"/>
      <w:iCs w:val="0"/>
    </w:rPr>
  </w:style>
  <w:style w:type="character" w:styleId="ListLabel39" w:customStyle="1">
    <w:name w:val="ListLabel 39"/>
    <w:qFormat/>
    <w:rPr>
      <w:rFonts w:eastAsia="Times New Roman" w:cs="Calibri"/>
    </w:rPr>
  </w:style>
  <w:style w:type="character" w:styleId="ListLabel38" w:customStyle="1">
    <w:name w:val="ListLabel 38"/>
    <w:qFormat/>
    <w:rPr>
      <w:rFonts w:cs="Courier New"/>
      <w:sz w:val="24"/>
      <w:szCs w:val="24"/>
    </w:rPr>
  </w:style>
  <w:style w:type="character" w:styleId="ListLabel37" w:customStyle="1">
    <w:name w:val="ListLabel 37"/>
    <w:qFormat/>
    <w:rPr>
      <w:i w:val="0"/>
      <w:iCs w:val="0"/>
    </w:rPr>
  </w:style>
  <w:style w:type="character" w:styleId="ListLabel36" w:customStyle="1">
    <w:name w:val="ListLabel 36"/>
    <w:qFormat/>
    <w:rPr>
      <w:i w:val="0"/>
      <w:iCs w:val="0"/>
    </w:rPr>
  </w:style>
  <w:style w:type="character" w:styleId="ListLabel35" w:customStyle="1">
    <w:name w:val="ListLabel 35"/>
    <w:qFormat/>
    <w:rPr>
      <w:sz w:val="24"/>
      <w:szCs w:val="22"/>
    </w:rPr>
  </w:style>
  <w:style w:type="character" w:styleId="ListLabel34" w:customStyle="1">
    <w:name w:val="ListLabel 34"/>
    <w:qFormat/>
    <w:rPr>
      <w:i w:val="0"/>
      <w:iCs w:val="0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0" w:customStyle="1">
    <w:name w:val="ListLabel 30"/>
    <w:qFormat/>
    <w:rPr>
      <w:rFonts w:eastAsia="Calibri" w:cs="Calibri"/>
    </w:rPr>
  </w:style>
  <w:style w:type="character" w:styleId="ListLabel29" w:customStyle="1">
    <w:name w:val="ListLabel 29"/>
    <w:qFormat/>
    <w:rPr>
      <w:rFonts w:eastAsia="Calibri" w:cs="Calibri"/>
    </w:rPr>
  </w:style>
  <w:style w:type="character" w:styleId="ListLabel28" w:customStyle="1">
    <w:name w:val="ListLabel 28"/>
    <w:qFormat/>
    <w:rPr>
      <w:rFonts w:eastAsia="Calibri" w:cs="Calibri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6" w:customStyle="1">
    <w:name w:val="ListLabel 26"/>
    <w:qFormat/>
    <w:rPr>
      <w:rFonts w:eastAsia="Calibri" w:cs="Calibri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4" w:customStyle="1">
    <w:name w:val="ListLabel 24"/>
    <w:qFormat/>
    <w:rPr>
      <w:rFonts w:eastAsia="Calibri" w:cs="Calibri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2" w:customStyle="1">
    <w:name w:val="ListLabel 22"/>
    <w:qFormat/>
    <w:rPr>
      <w:rFonts w:eastAsia="Calibri" w:cs="Calibri"/>
    </w:rPr>
  </w:style>
  <w:style w:type="character" w:styleId="ListLabel21" w:customStyle="1">
    <w:name w:val="ListLabel 21"/>
    <w:qFormat/>
    <w:rPr>
      <w:rFonts w:eastAsia="Calibri" w:cs="Calibri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2" w:customStyle="1">
    <w:name w:val="ListLabel 12"/>
    <w:qFormat/>
    <w:rPr>
      <w:rFonts w:eastAsia="Calibri" w:cs="Calibri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0" w:customStyle="1">
    <w:name w:val="ListLabel 10"/>
    <w:qFormat/>
    <w:rPr>
      <w:rFonts w:eastAsia="Calibri" w:cs="Calibri"/>
      <w:sz w:val="20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ParagraphChar" w:customStyle="1">
    <w:name w:val="List Paragraph Char"/>
    <w:basedOn w:val="DefaultParagraphFont"/>
    <w:qFormat/>
    <w:rPr>
      <w:sz w:val="22"/>
      <w:szCs w:val="22"/>
    </w:rPr>
  </w:style>
  <w:style w:type="character" w:styleId="UnresolvedMention2" w:customStyle="1">
    <w:name w:val="Unresolved Mention2"/>
    <w:basedOn w:val="DefaultParagraphFont"/>
    <w:qFormat/>
    <w:rPr>
      <w:color w:val="605E5C"/>
      <w:highlight w:val="lightGray"/>
    </w:rPr>
  </w:style>
  <w:style w:type="character" w:styleId="UnresolvedMention1" w:customStyle="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CommentSubjectChar" w:customStyle="1">
    <w:name w:val="Comment Subject Char"/>
    <w:qFormat/>
    <w:rPr>
      <w:b/>
      <w:bCs/>
      <w:lang w:eastAsia="en-US"/>
    </w:rPr>
  </w:style>
  <w:style w:type="character" w:styleId="CommentTextChar" w:customStyle="1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Heading4Char" w:customStyle="1">
    <w:name w:val="Heading 4 Char"/>
    <w:qFormat/>
    <w:rPr>
      <w:rFonts w:ascii="Times New Roman" w:hAnsi="Times New Roman" w:eastAsia="Times New Roman"/>
      <w:b/>
      <w:sz w:val="36"/>
      <w:lang w:eastAsia="en-US"/>
    </w:rPr>
  </w:style>
  <w:style w:type="character" w:styleId="Heading3Char" w:customStyle="1">
    <w:name w:val="Heading 3 Char"/>
    <w:qFormat/>
    <w:rPr>
      <w:rFonts w:ascii="Palatino" w:hAnsi="Palatino" w:eastAsia="Times New Roman"/>
      <w:b/>
      <w:sz w:val="24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BodyTextIndentChar" w:customStyle="1">
    <w:name w:val="Body Text Indent Char"/>
    <w:qFormat/>
    <w:rPr>
      <w:rFonts w:ascii="Arial" w:hAnsi="Arial" w:eastAsia="Times New Roman"/>
      <w:sz w:val="22"/>
      <w:lang w:val="x-none" w:eastAsia="en-US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Recipient" w:customStyle="1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hAnsi="Times New Roman" w:cs="Times New Roman" w:eastAsiaTheme="minorEastAsia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hAnsiTheme="majorHAnsi" w:eastAsiaTheme="majorEastAsia" w:cstheme="majorBidi"/>
      <w:caps/>
      <w:color w:val="FFFFFF" w:themeColor="background1"/>
      <w:spacing w:val="-10"/>
      <w:sz w:val="52"/>
      <w:szCs w:val="56"/>
    </w:rPr>
  </w:style>
  <w:style w:type="paragraph" w:styleId="MeetingInfo" w:customStyle="1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styleId="MeetingTimes" w:customStyle="1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Body" w:customStyle="1">
    <w:name w:val="Body"/>
    <w:qFormat/>
    <w:pPr>
      <w:suppressAutoHyphens/>
      <w:spacing w:after="180" w:line="312" w:lineRule="auto"/>
    </w:pPr>
    <w:rPr>
      <w:rFonts w:ascii="Helvetica Neue Light" w:hAnsi="Helvetica Neue Light" w:eastAsia="Arial Unicode MS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styleId="Default" w:customStyle="1">
    <w:name w:val="Default"/>
    <w:qFormat/>
    <w:rPr>
      <w:rFonts w:ascii="Arial" w:hAnsi="Arial" w:eastAsia="Calibri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hAnsi="Arial" w:eastAsia="Times New Roman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styleId="BlueCurveMinutesTable" w:customStyle="1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color="17406D" w:themeColor="text2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4e575ec-44d9-47a4-ba1b-6ff4edd58a01" xsi:nil="true"/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  <SharedWithUsers xmlns="b4b8d115-9a68-473d-91cb-4bf0d85fa27c">
      <UserInfo>
        <DisplayName/>
        <AccountId xsi:nil="true"/>
        <AccountType/>
      </UserInfo>
    </SharedWithUsers>
    <MediaLengthInSeconds xmlns="74e575ec-44d9-47a4-ba1b-6ff4edd58a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2.xml><?xml version="1.0" encoding="utf-8"?>
<ds:datastoreItem xmlns:ds="http://schemas.openxmlformats.org/officeDocument/2006/customXml" ds:itemID="{08C5B706-84BD-4077-8897-056AD0AED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MediaMagic_MeetingTemplate.dotx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dc:description/>
  <lastModifiedBy>Robert Sewell</lastModifiedBy>
  <revision>8</revision>
  <dcterms:created xsi:type="dcterms:W3CDTF">2025-05-07T02:52:00.0000000Z</dcterms:created>
  <dcterms:modified xsi:type="dcterms:W3CDTF">2025-06-09T07:04:47.6348648Z</dcterms:modified>
  <dc:language>en-AU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0x0101006A890B377B9AAE46A481A206C5DFAFCC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Order">
    <vt:r8>25945000</vt:r8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