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1717"/>
        <w:gridCol w:w="7643"/>
      </w:tblGrid>
      <w:tr w:rsidR="00C6609E" w14:paraId="0B2059D5" w14:textId="77777777">
        <w:trPr>
          <w:trHeight w:val="270"/>
        </w:trPr>
        <w:tc>
          <w:tcPr>
            <w:tcW w:w="9359" w:type="dxa"/>
            <w:gridSpan w:val="2"/>
            <w:shd w:val="clear" w:color="auto" w:fill="auto"/>
          </w:tcPr>
          <w:p w14:paraId="2675AAA6" w14:textId="77777777" w:rsidR="00C6609E" w:rsidRDefault="00000000">
            <w:pPr>
              <w:pStyle w:val="Title"/>
            </w:pPr>
            <w:sdt>
              <w:sdtPr>
                <w:id w:val="684663173"/>
              </w:sdtPr>
              <w:sdtContent>
                <w:r w:rsidR="00F359F4" w:rsidRPr="004212A2">
                  <w:rPr>
                    <w:color w:val="auto"/>
                  </w:rPr>
                  <w:t>Meeting minutes</w:t>
                </w:r>
              </w:sdtContent>
            </w:sdt>
          </w:p>
        </w:tc>
      </w:tr>
      <w:tr w:rsidR="00C6609E" w14:paraId="16C41389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322E457" w14:textId="6186B2ED" w:rsidR="00C6609E" w:rsidRDefault="00000000">
            <w:pPr>
              <w:pStyle w:val="MeetingInfo"/>
            </w:pPr>
            <w:sdt>
              <w:sdtPr>
                <w:id w:val="1959492794"/>
              </w:sdtPr>
              <w:sdtContent>
                <w:r w:rsidR="00F359F4" w:rsidRPr="004212A2">
                  <w:rPr>
                    <w:color w:val="auto"/>
                  </w:rPr>
                  <w:t>Location:</w:t>
                </w:r>
                <w:r w:rsidR="005975D4">
                  <w:rPr>
                    <w:color w:val="auto"/>
                  </w:rPr>
                  <w:t xml:space="preserve"> 8G25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1C9EE501" w14:textId="77777777" w:rsidR="00C6609E" w:rsidRDefault="00000000">
            <w:pPr>
              <w:pStyle w:val="MeetingInfo"/>
            </w:pPr>
            <w:sdt>
              <w:sdtPr>
                <w:id w:val="1053009599"/>
                <w:showingPlcHdr/>
              </w:sdtPr>
              <w:sdtContent>
                <w:r w:rsidR="009A7DB0">
                  <w:t xml:space="preserve">     </w:t>
                </w:r>
              </w:sdtContent>
            </w:sdt>
          </w:p>
        </w:tc>
      </w:tr>
      <w:tr w:rsidR="00C6609E" w14:paraId="7242C16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7B2E1CC6" w14:textId="77777777" w:rsidR="00C6609E" w:rsidRDefault="00000000">
            <w:pPr>
              <w:pStyle w:val="MeetingInfo"/>
            </w:pPr>
            <w:sdt>
              <w:sdtPr>
                <w:id w:val="203176403"/>
              </w:sdtPr>
              <w:sdtContent>
                <w:r w:rsidR="00F359F4" w:rsidRPr="004212A2">
                  <w:rPr>
                    <w:color w:val="auto"/>
                  </w:rPr>
                  <w:t>Date: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3312C600" w14:textId="77777777" w:rsidR="00C6609E" w:rsidRDefault="00000000">
            <w:pPr>
              <w:pStyle w:val="MeetingInfo"/>
            </w:pPr>
            <w:sdt>
              <w:sdtPr>
                <w:rPr>
                  <w:color w:val="auto"/>
                </w:rPr>
                <w:id w:val="-268632083"/>
                <w:showingPlcHdr/>
                <w:text/>
              </w:sdtPr>
              <w:sdtContent>
                <w:r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="00C6609E" w14:paraId="6C2D295C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06021FE7" w14:textId="77777777" w:rsidR="00C6609E" w:rsidRPr="004212A2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904047739"/>
              </w:sdtPr>
              <w:sdtContent>
                <w:r w:rsidR="00F359F4" w:rsidRPr="004212A2">
                  <w:rPr>
                    <w:color w:val="auto"/>
                  </w:rPr>
                  <w:t>Time: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1A8E9D17" w14:textId="77777777" w:rsidR="00C6609E" w:rsidRPr="004212A2" w:rsidRDefault="00000000">
            <w:pPr>
              <w:pStyle w:val="MeetingInfo"/>
              <w:rPr>
                <w:color w:val="auto"/>
              </w:rPr>
            </w:pPr>
            <w:sdt>
              <w:sdtPr>
                <w:rPr>
                  <w:color w:val="auto"/>
                </w:rPr>
                <w:id w:val="83721133"/>
                <w:showingPlcHdr/>
              </w:sdtPr>
              <w:sdtContent>
                <w:r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  <w:tr w:rsidR="00C6609E" w14:paraId="64748ED4" w14:textId="77777777">
        <w:trPr>
          <w:trHeight w:val="492"/>
        </w:trPr>
        <w:tc>
          <w:tcPr>
            <w:tcW w:w="1717" w:type="dxa"/>
            <w:shd w:val="clear" w:color="auto" w:fill="auto"/>
          </w:tcPr>
          <w:p w14:paraId="1B989C7E" w14:textId="080CE115" w:rsidR="00C6609E" w:rsidRDefault="00000000">
            <w:pPr>
              <w:pStyle w:val="MeetingInfo"/>
            </w:pPr>
            <w:sdt>
              <w:sdtPr>
                <w:id w:val="487633915"/>
              </w:sdtPr>
              <w:sdtContent>
                <w:r w:rsidR="00F359F4" w:rsidRPr="004212A2">
                  <w:rPr>
                    <w:color w:val="auto"/>
                  </w:rPr>
                  <w:t>Attendees:</w:t>
                </w:r>
                <w:r w:rsidR="005975D4">
                  <w:rPr>
                    <w:color w:val="auto"/>
                  </w:rPr>
                  <w:t xml:space="preserve"> Milan Topuzovic, Robert Sewell</w:t>
                </w:r>
              </w:sdtContent>
            </w:sdt>
          </w:p>
        </w:tc>
        <w:tc>
          <w:tcPr>
            <w:tcW w:w="7642" w:type="dxa"/>
            <w:shd w:val="clear" w:color="auto" w:fill="auto"/>
          </w:tcPr>
          <w:p w14:paraId="48B8612B" w14:textId="77777777" w:rsidR="00C6609E" w:rsidRDefault="00000000">
            <w:pPr>
              <w:pStyle w:val="MeetingInfo"/>
            </w:pPr>
            <w:sdt>
              <w:sdtPr>
                <w:rPr>
                  <w:color w:val="auto"/>
                </w:rPr>
                <w:id w:val="-1718123594"/>
                <w:showingPlcHdr/>
                <w:text/>
              </w:sdtPr>
              <w:sdtContent>
                <w:r w:rsidR="009A7DB0">
                  <w:rPr>
                    <w:color w:val="auto"/>
                  </w:rPr>
                  <w:t xml:space="preserve">     </w:t>
                </w:r>
              </w:sdtContent>
            </w:sdt>
          </w:p>
        </w:tc>
      </w:tr>
    </w:tbl>
    <w:p w14:paraId="66983D8B" w14:textId="77777777" w:rsidR="00C6609E" w:rsidRDefault="00F359F4">
      <w:pPr>
        <w:pStyle w:val="Heading1"/>
      </w:pPr>
      <w:r>
        <w:t>Discussion Details</w:t>
      </w:r>
    </w:p>
    <w:p w14:paraId="797DF83A" w14:textId="77777777" w:rsidR="00C6609E" w:rsidRDefault="00BA2666" w:rsidP="009A7DB0">
      <w:pPr>
        <w:pStyle w:val="ListNumber"/>
        <w:numPr>
          <w:ilvl w:val="0"/>
          <w:numId w:val="2"/>
        </w:numPr>
      </w:pPr>
      <w:r>
        <w:t xml:space="preserve"> </w:t>
      </w:r>
    </w:p>
    <w:p w14:paraId="70A8B723" w14:textId="77777777" w:rsidR="009A7DB0" w:rsidRDefault="00BA2666" w:rsidP="009A7DB0">
      <w:pPr>
        <w:pStyle w:val="ListNumber"/>
        <w:numPr>
          <w:ilvl w:val="0"/>
          <w:numId w:val="2"/>
        </w:numPr>
      </w:pPr>
      <w:r>
        <w:t xml:space="preserve"> </w:t>
      </w:r>
    </w:p>
    <w:p w14:paraId="1386B37A" w14:textId="77777777" w:rsidR="00BA2666" w:rsidRDefault="00BA2666" w:rsidP="009A7DB0">
      <w:pPr>
        <w:pStyle w:val="ListNumber"/>
        <w:numPr>
          <w:ilvl w:val="0"/>
          <w:numId w:val="2"/>
        </w:numPr>
      </w:pPr>
      <w:r>
        <w:t xml:space="preserve"> </w:t>
      </w:r>
    </w:p>
    <w:p w14:paraId="31A0093E" w14:textId="77777777" w:rsidR="00BA2666" w:rsidRDefault="00BA2666" w:rsidP="009A7DB0">
      <w:pPr>
        <w:pStyle w:val="ListNumber"/>
        <w:numPr>
          <w:ilvl w:val="0"/>
          <w:numId w:val="2"/>
        </w:numPr>
      </w:pPr>
    </w:p>
    <w:tbl>
      <w:tblPr>
        <w:tblStyle w:val="BlueCurveMinutes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620" w:firstRow="1" w:lastRow="0" w:firstColumn="0" w:lastColumn="0" w:noHBand="1" w:noVBand="1"/>
      </w:tblPr>
      <w:tblGrid>
        <w:gridCol w:w="2050"/>
        <w:gridCol w:w="2625"/>
        <w:gridCol w:w="1724"/>
        <w:gridCol w:w="2951"/>
      </w:tblGrid>
      <w:tr w:rsidR="00C6609E" w14:paraId="558ED5D1" w14:textId="77777777" w:rsidTr="00BA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638F52A8" w14:textId="77777777" w:rsidR="00C6609E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658500904"/>
              </w:sdtPr>
              <w:sdtContent>
                <w:r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Action Items</w:t>
                </w:r>
              </w:sdtContent>
            </w:sdt>
          </w:p>
        </w:tc>
        <w:tc>
          <w:tcPr>
            <w:tcW w:w="2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0C62EDA5" w14:textId="77777777" w:rsidR="00C6609E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541933359"/>
              </w:sdtPr>
              <w:sdtContent>
                <w:r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Owner(s)</w:t>
                </w:r>
              </w:sdtContent>
            </w:sdt>
          </w:p>
        </w:tc>
        <w:tc>
          <w:tcPr>
            <w:tcW w:w="17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A439B06" w14:textId="77777777" w:rsidR="00C6609E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794466440"/>
              </w:sdtPr>
              <w:sdtContent>
                <w:r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Deadline</w:t>
                </w:r>
              </w:sdtContent>
            </w:sdt>
          </w:p>
        </w:tc>
        <w:tc>
          <w:tcPr>
            <w:tcW w:w="29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1E9F04FB" w14:textId="77777777" w:rsidR="00C6609E" w:rsidRDefault="00000000">
            <w:pPr>
              <w:spacing w:after="120"/>
              <w:rPr>
                <w:rFonts w:ascii="Franklin Gothic Medium" w:hAnsi="Franklin Gothic Medium"/>
                <w:color w:val="17406D"/>
                <w:sz w:val="26"/>
              </w:rPr>
            </w:pPr>
            <w:sdt>
              <w:sdtPr>
                <w:id w:val="1251049560"/>
              </w:sdtPr>
              <w:sdtContent>
                <w:r w:rsidR="00F359F4">
                  <w:rPr>
                    <w:rFonts w:ascii="Franklin Gothic Medium" w:hAnsi="Franklin Gothic Medium"/>
                    <w:color w:val="17406D"/>
                    <w:sz w:val="26"/>
                  </w:rPr>
                  <w:t>Status</w:t>
                </w:r>
              </w:sdtContent>
            </w:sdt>
          </w:p>
        </w:tc>
      </w:tr>
      <w:tr w:rsidR="00C6609E" w14:paraId="424BFB0A" w14:textId="77777777" w:rsidTr="00BA2666">
        <w:trPr>
          <w:trHeight w:val="288"/>
        </w:trPr>
        <w:tc>
          <w:tcPr>
            <w:tcW w:w="2052" w:type="dxa"/>
            <w:shd w:val="clear" w:color="auto" w:fill="auto"/>
          </w:tcPr>
          <w:p w14:paraId="63AD9B73" w14:textId="77777777" w:rsidR="00C6609E" w:rsidRDefault="00F359F4">
            <w:pPr>
              <w:spacing w:after="120"/>
            </w:pPr>
            <w:r>
              <w:t>[Action item]</w:t>
            </w:r>
          </w:p>
        </w:tc>
        <w:tc>
          <w:tcPr>
            <w:tcW w:w="2628" w:type="dxa"/>
            <w:shd w:val="clear" w:color="auto" w:fill="auto"/>
          </w:tcPr>
          <w:p w14:paraId="16317388" w14:textId="77777777" w:rsidR="00C6609E" w:rsidRDefault="00F359F4">
            <w:pPr>
              <w:spacing w:after="120"/>
            </w:pPr>
            <w:r>
              <w:t>[Name(s)]</w:t>
            </w:r>
          </w:p>
        </w:tc>
        <w:tc>
          <w:tcPr>
            <w:tcW w:w="1725" w:type="dxa"/>
            <w:shd w:val="clear" w:color="auto" w:fill="auto"/>
          </w:tcPr>
          <w:p w14:paraId="0229D957" w14:textId="77777777" w:rsidR="00C6609E" w:rsidRDefault="00F359F4">
            <w:pPr>
              <w:spacing w:after="120"/>
            </w:pPr>
            <w:r>
              <w:t>[Date]</w:t>
            </w:r>
          </w:p>
        </w:tc>
        <w:tc>
          <w:tcPr>
            <w:tcW w:w="2955" w:type="dxa"/>
            <w:shd w:val="clear" w:color="auto" w:fill="auto"/>
          </w:tcPr>
          <w:p w14:paraId="1A83832C" w14:textId="77777777" w:rsidR="00C6609E" w:rsidRDefault="00F359F4">
            <w:pPr>
              <w:spacing w:after="120"/>
            </w:pPr>
            <w:r>
              <w:t>[Status, such as In Progress or Complete]</w:t>
            </w:r>
          </w:p>
        </w:tc>
      </w:tr>
      <w:tr w:rsidR="00C6609E" w14:paraId="100A23B7" w14:textId="77777777" w:rsidTr="00BA2666">
        <w:trPr>
          <w:trHeight w:val="288"/>
        </w:trPr>
        <w:tc>
          <w:tcPr>
            <w:tcW w:w="2052" w:type="dxa"/>
            <w:shd w:val="clear" w:color="auto" w:fill="auto"/>
          </w:tcPr>
          <w:p w14:paraId="77EA871F" w14:textId="77777777" w:rsidR="00C6609E" w:rsidRDefault="00C6609E">
            <w:pPr>
              <w:spacing w:after="120"/>
            </w:pPr>
          </w:p>
        </w:tc>
        <w:tc>
          <w:tcPr>
            <w:tcW w:w="2628" w:type="dxa"/>
            <w:shd w:val="clear" w:color="auto" w:fill="auto"/>
          </w:tcPr>
          <w:p w14:paraId="7B4E9DF4" w14:textId="77777777" w:rsidR="00C6609E" w:rsidRDefault="00C6609E">
            <w:pPr>
              <w:spacing w:after="120"/>
            </w:pPr>
          </w:p>
        </w:tc>
        <w:tc>
          <w:tcPr>
            <w:tcW w:w="1725" w:type="dxa"/>
            <w:shd w:val="clear" w:color="auto" w:fill="auto"/>
          </w:tcPr>
          <w:p w14:paraId="120E96D9" w14:textId="77777777" w:rsidR="00C6609E" w:rsidRDefault="00C6609E">
            <w:pPr>
              <w:spacing w:after="120"/>
            </w:pPr>
          </w:p>
        </w:tc>
        <w:tc>
          <w:tcPr>
            <w:tcW w:w="2955" w:type="dxa"/>
            <w:shd w:val="clear" w:color="auto" w:fill="auto"/>
          </w:tcPr>
          <w:p w14:paraId="54BDCA63" w14:textId="77777777" w:rsidR="00C6609E" w:rsidRDefault="00C6609E">
            <w:pPr>
              <w:spacing w:after="120"/>
            </w:pPr>
          </w:p>
        </w:tc>
      </w:tr>
    </w:tbl>
    <w:p w14:paraId="7008DE99" w14:textId="77777777" w:rsidR="00C6609E" w:rsidRDefault="00C6609E"/>
    <w:sectPr w:rsidR="00C6609E">
      <w:headerReference w:type="default" r:id="rId10"/>
      <w:pgSz w:w="12240" w:h="15840"/>
      <w:pgMar w:top="777" w:right="1440" w:bottom="72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D3AA6" w14:textId="77777777" w:rsidR="00A851DD" w:rsidRDefault="00A851DD">
      <w:pPr>
        <w:spacing w:before="0" w:after="0"/>
      </w:pPr>
      <w:r>
        <w:separator/>
      </w:r>
    </w:p>
  </w:endnote>
  <w:endnote w:type="continuationSeparator" w:id="0">
    <w:p w14:paraId="0F1EC2CD" w14:textId="77777777" w:rsidR="00A851DD" w:rsidRDefault="00A85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Palatino">
    <w:altName w:val="Book Antiqu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elvetica Neue Light">
    <w:altName w:val="Arial Nova Light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877F3" w14:textId="77777777" w:rsidR="00A851DD" w:rsidRDefault="00A851DD">
      <w:pPr>
        <w:spacing w:before="0" w:after="0"/>
      </w:pPr>
      <w:r>
        <w:separator/>
      </w:r>
    </w:p>
  </w:footnote>
  <w:footnote w:type="continuationSeparator" w:id="0">
    <w:p w14:paraId="28836728" w14:textId="77777777" w:rsidR="00A851DD" w:rsidRDefault="00A851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7DB23" w14:textId="77777777" w:rsidR="00C6609E" w:rsidRDefault="00F359F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" behindDoc="1" locked="0" layoutInCell="1" allowOverlap="1" wp14:anchorId="18CD24B8" wp14:editId="11067479">
              <wp:simplePos x="0" y="0"/>
              <wp:positionH relativeFrom="page">
                <wp:align>center</wp:align>
              </wp:positionH>
              <wp:positionV relativeFrom="paragraph">
                <wp:posOffset>-455930</wp:posOffset>
              </wp:positionV>
              <wp:extent cx="8249285" cy="3027680"/>
              <wp:effectExtent l="0" t="0" r="1270" b="2540"/>
              <wp:wrapNone/>
              <wp:docPr id="1" name="Graphic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80" cy="302688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2924280" y="0"/>
                          <a:ext cx="5324400" cy="2772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8241840" cy="3026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0" y="0"/>
                          <a:ext cx="8241840" cy="142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4373280" y="1466280"/>
                          <a:ext cx="3871440" cy="130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/>
                        </a:gra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5FDFF9" id="Graphic 17" o:spid="_x0000_s1026" style="position:absolute;margin-left:0;margin-top:-35.9pt;width:649.55pt;height:238.4pt;z-index:-503316478;mso-position-horizontal:center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">
              <v:shape id="Freeform: Shape 2" o:spid="_x0000_s1027" style="position:absolute;left:2924280;width:5324400;height:2772360;visibility:visible;mso-wrap-style:square;v-text-anchor:top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" path="m3869531,1359694v,,-489585,474345,-1509712,384810c1339691,1654969,936784,1180624,7144,1287304l7144,7144r3862387,l3869531,1359694xe" fillcolor="#009dd9 [3205]" stroked="f" strokeweight=".26mm">
                <v:path arrowok="t"/>
              </v:shape>
              <v:shape id="Freeform: Shape 3" o:spid="_x0000_s1028" style="position:absolute;width:8241840;height:3026880;visibility:visible;mso-wrap-style:square;v-text-anchor:top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" path="m7144,1699736v,,1403032,618173,2927032,-215265c4459129,651986,5998369,893921,5998369,893921r,-886777l7144,7144r,1692592xe" fillcolor="#17406d [3204]" stroked="f" strokeweight=".26mm">
                <v:path arrowok="t"/>
              </v:shape>
              <v:shape id="Freeform: Shape 4" o:spid="_x0000_s1029" style="position:absolute;width:8241840;height:1423080;visibility:visible;mso-wrap-style:square;v-text-anchor:top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" path="m7144,7144r,606742c647224,1034891,2136934,964406,3546634,574834,4882039,205264,5998369,893921,5998369,893921r,-886777l7144,7144xe" fillcolor="#17406d [3204]" stroked="f" strokeweight=".26mm">
                <v:fill color2="#4389d7 [1940]" angle="90" focus="100%" type="gradient">
                  <o:fill v:ext="view" type="gradientUnscaled"/>
                </v:fill>
                <v:path arrowok="t"/>
              </v:shape>
              <v:shape id="Freeform: Shape 5" o:spid="_x0000_s1030" style="position:absolute;left:4373280;top:1466280;width:3871440;height:1303560;visibility:visible;mso-wrap-style:square;v-text-anchor:top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" path="m7144,481489c380524,602456,751999,764381,1305401,812959,2325529,902494,2815114,428149,2815114,428149r,-421005c2332196,236696,1376839,568166,7144,481489xe" fillcolor="#009dd9 [3205]" stroked="f" strokeweight=".26mm">
                <v:fill color2="#0075a2 [2405]" angle="90" focus="100%" type="gradient">
                  <o:fill v:ext="view" type="gradientUnscaled"/>
                </v:fill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F507C"/>
    <w:multiLevelType w:val="multilevel"/>
    <w:tmpl w:val="C7B06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B600A9"/>
    <w:multiLevelType w:val="multilevel"/>
    <w:tmpl w:val="10B680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126849696">
    <w:abstractNumId w:val="1"/>
  </w:num>
  <w:num w:numId="2" w16cid:durableId="67307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D4"/>
    <w:rsid w:val="004212A2"/>
    <w:rsid w:val="004A0D84"/>
    <w:rsid w:val="005975D4"/>
    <w:rsid w:val="00773EE0"/>
    <w:rsid w:val="009A7DB0"/>
    <w:rsid w:val="009B43A5"/>
    <w:rsid w:val="00A851DD"/>
    <w:rsid w:val="00BA2666"/>
    <w:rsid w:val="00C6609E"/>
    <w:rsid w:val="00F3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D19"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kern w:val="2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pPr>
      <w:spacing w:before="40" w:after="200"/>
    </w:pPr>
    <w:rPr>
      <w:rFonts w:ascii="Franklin Gothic Book" w:eastAsiaTheme="minorHAnsi" w:hAnsi="Franklin Gothic Book"/>
      <w:sz w:val="24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spacing w:before="0" w:after="0"/>
      <w:jc w:val="center"/>
      <w:outlineLvl w:val="2"/>
    </w:pPr>
    <w:rPr>
      <w:rFonts w:ascii="Palatino" w:eastAsia="Times New Roman" w:hAnsi="Palatino"/>
      <w:b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spacing w:before="0" w:after="0"/>
      <w:jc w:val="center"/>
      <w:outlineLvl w:val="3"/>
    </w:pPr>
    <w:rPr>
      <w:rFonts w:ascii="Times New Roman" w:eastAsia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qFormat/>
    <w:rsid w:val="00424C86"/>
    <w:rPr>
      <w:rFonts w:asciiTheme="majorHAnsi" w:eastAsiaTheme="minorHAnsi" w:hAnsiTheme="majorHAnsi"/>
      <w:b/>
      <w:color w:val="17406D" w:themeColor="text2"/>
      <w:kern w:val="2"/>
      <w:sz w:val="32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ClosingChar">
    <w:name w:val="Closing Char"/>
    <w:basedOn w:val="DefaultParagraphFont"/>
    <w:link w:val="Closing"/>
    <w:uiPriority w:val="6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semiHidden/>
    <w:qFormat/>
    <w:rsid w:val="007E7F36"/>
    <w:rPr>
      <w:rFonts w:eastAsiaTheme="minorHAnsi"/>
      <w:b/>
      <w:bCs/>
      <w:color w:val="17406D" w:themeColor="accent1"/>
      <w:kern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35CA2"/>
    <w:rPr>
      <w:rFonts w:asciiTheme="majorHAnsi" w:eastAsiaTheme="majorEastAsia" w:hAnsiTheme="majorHAnsi" w:cstheme="majorBidi"/>
      <w:b/>
      <w:color w:val="17406D" w:themeColor="text2"/>
      <w:kern w:val="2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766D6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E7F36"/>
    <w:rPr>
      <w:rFonts w:eastAsiaTheme="minorHAnsi"/>
      <w:color w:val="595959" w:themeColor="text1" w:themeTint="A6"/>
      <w:kern w:val="2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"/>
      <w:sz w:val="52"/>
      <w:szCs w:val="56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6">
    <w:name w:val="ListLabel 236"/>
    <w:qFormat/>
    <w:rPr>
      <w:rFonts w:ascii="Calibri" w:hAnsi="Calibri" w:cs="Symbol"/>
      <w:sz w:val="20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29">
    <w:name w:val="ListLabel 229"/>
    <w:qFormat/>
    <w:rPr>
      <w:rFonts w:cs="Calibri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7">
    <w:name w:val="ListLabel 227"/>
    <w:qFormat/>
    <w:rPr>
      <w:rFonts w:ascii="Calibri" w:hAnsi="Calibri" w:cs="Calibri"/>
      <w:sz w:val="20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0">
    <w:name w:val="ListLabel 210"/>
    <w:qFormat/>
    <w:rPr>
      <w:rFonts w:ascii="Calibri" w:hAnsi="Calibri" w:cs="Symbol"/>
      <w:sz w:val="20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1">
    <w:name w:val="ListLabel 201"/>
    <w:qFormat/>
    <w:rPr>
      <w:rFonts w:ascii="Calibri" w:hAnsi="Calibri" w:cs="Symbol"/>
      <w:sz w:val="20"/>
    </w:rPr>
  </w:style>
  <w:style w:type="character" w:customStyle="1" w:styleId="ListLabel200">
    <w:name w:val="ListLabel 200"/>
    <w:qFormat/>
    <w:rPr>
      <w:i w:val="0"/>
      <w:sz w:val="24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1">
    <w:name w:val="ListLabel 191"/>
    <w:qFormat/>
    <w:rPr>
      <w:rFonts w:cs="Symbol"/>
      <w:sz w:val="20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4">
    <w:name w:val="ListLabel 184"/>
    <w:qFormat/>
    <w:rPr>
      <w:rFonts w:cs="Calibri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2">
    <w:name w:val="ListLabel 182"/>
    <w:qFormat/>
    <w:rPr>
      <w:rFonts w:cs="Calibri"/>
      <w:sz w:val="20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5">
    <w:name w:val="ListLabel 165"/>
    <w:qFormat/>
    <w:rPr>
      <w:rFonts w:cs="Symbol"/>
      <w:sz w:val="20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6">
    <w:name w:val="ListLabel 156"/>
    <w:qFormat/>
    <w:rPr>
      <w:rFonts w:cs="Symbol"/>
      <w:sz w:val="20"/>
    </w:rPr>
  </w:style>
  <w:style w:type="character" w:customStyle="1" w:styleId="ListLabel155">
    <w:name w:val="ListLabel 155"/>
    <w:qFormat/>
    <w:rPr>
      <w:iCs/>
      <w:sz w:val="24"/>
      <w:szCs w:val="24"/>
    </w:rPr>
  </w:style>
  <w:style w:type="character" w:customStyle="1" w:styleId="ListLabel154">
    <w:name w:val="ListLabel 154"/>
    <w:qFormat/>
    <w:rPr>
      <w:rFonts w:cs="Calibri"/>
      <w:sz w:val="24"/>
    </w:rPr>
  </w:style>
  <w:style w:type="character" w:customStyle="1" w:styleId="ListLabel153">
    <w:name w:val="ListLabel 153"/>
    <w:qFormat/>
    <w:rPr>
      <w:i w:val="0"/>
      <w:sz w:val="24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7">
    <w:name w:val="ListLabel 137"/>
    <w:qFormat/>
    <w:rPr>
      <w:rFonts w:cs="Calibri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5">
    <w:name w:val="ListLabel 135"/>
    <w:qFormat/>
    <w:rPr>
      <w:rFonts w:cs="Calibri"/>
      <w:sz w:val="20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18">
    <w:name w:val="ListLabel 118"/>
    <w:qFormat/>
    <w:rPr>
      <w:rFonts w:cs="Symbol"/>
      <w:sz w:val="20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09">
    <w:name w:val="ListLabel 109"/>
    <w:qFormat/>
    <w:rPr>
      <w:rFonts w:cs="Symbol"/>
      <w:sz w:val="20"/>
    </w:rPr>
  </w:style>
  <w:style w:type="character" w:customStyle="1" w:styleId="ListLabel108">
    <w:name w:val="ListLabel 108"/>
    <w:qFormat/>
    <w:rPr>
      <w:iCs/>
      <w:sz w:val="24"/>
      <w:szCs w:val="24"/>
    </w:rPr>
  </w:style>
  <w:style w:type="character" w:customStyle="1" w:styleId="ListLabel107">
    <w:name w:val="ListLabel 107"/>
    <w:qFormat/>
    <w:rPr>
      <w:rFonts w:cs="Calibri"/>
      <w:sz w:val="24"/>
    </w:rPr>
  </w:style>
  <w:style w:type="character" w:customStyle="1" w:styleId="ListLabel106">
    <w:name w:val="ListLabel 106"/>
    <w:qFormat/>
    <w:rPr>
      <w:i w:val="0"/>
      <w:sz w:val="24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ascii="Calibri" w:hAnsi="Calibri" w:cs="Symbol"/>
      <w:sz w:val="20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Calibri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ascii="Calibri" w:hAnsi="Calibri" w:cs="Calibri"/>
      <w:sz w:val="20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1">
    <w:name w:val="ListLabel 71"/>
    <w:qFormat/>
    <w:rPr>
      <w:rFonts w:ascii="Calibri" w:hAnsi="Calibri" w:cs="Symbol"/>
      <w:sz w:val="20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2">
    <w:name w:val="ListLabel 62"/>
    <w:qFormat/>
    <w:rPr>
      <w:rFonts w:ascii="Calibri" w:hAnsi="Calibri" w:cs="Symbol"/>
      <w:sz w:val="20"/>
    </w:rPr>
  </w:style>
  <w:style w:type="character" w:customStyle="1" w:styleId="ListLabel61">
    <w:name w:val="ListLabel 61"/>
    <w:qFormat/>
    <w:rPr>
      <w:iCs/>
      <w:sz w:val="24"/>
      <w:szCs w:val="24"/>
    </w:rPr>
  </w:style>
  <w:style w:type="character" w:customStyle="1" w:styleId="ListLabel60">
    <w:name w:val="ListLabel 60"/>
    <w:qFormat/>
    <w:rPr>
      <w:rFonts w:ascii="Calibri" w:hAnsi="Calibri" w:cs="Calibri"/>
      <w:sz w:val="24"/>
    </w:rPr>
  </w:style>
  <w:style w:type="character" w:customStyle="1" w:styleId="ListLabel59">
    <w:name w:val="ListLabel 59"/>
    <w:qFormat/>
    <w:rPr>
      <w:i w:val="0"/>
      <w:sz w:val="24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4">
    <w:name w:val="ListLabel 54"/>
    <w:qFormat/>
    <w:rPr>
      <w:rFonts w:eastAsia="Calibri"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1">
    <w:name w:val="ListLabel 51"/>
    <w:qFormat/>
    <w:rPr>
      <w:color w:val="auto"/>
    </w:rPr>
  </w:style>
  <w:style w:type="character" w:customStyle="1" w:styleId="ListLabel50">
    <w:name w:val="ListLabel 50"/>
    <w:qFormat/>
    <w:rPr>
      <w:color w:val="auto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48">
    <w:name w:val="ListLabel 48"/>
    <w:qFormat/>
    <w:rPr>
      <w:color w:val="auto"/>
    </w:rPr>
  </w:style>
  <w:style w:type="character" w:customStyle="1" w:styleId="ListLabel47">
    <w:name w:val="ListLabel 47"/>
    <w:qFormat/>
    <w:rPr>
      <w:color w:val="auto"/>
    </w:rPr>
  </w:style>
  <w:style w:type="character" w:customStyle="1" w:styleId="ListLabel46">
    <w:name w:val="ListLabel 46"/>
    <w:qFormat/>
    <w:rPr>
      <w:color w:val="auto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4">
    <w:name w:val="ListLabel 44"/>
    <w:qFormat/>
    <w:rPr>
      <w:color w:val="auto"/>
    </w:rPr>
  </w:style>
  <w:style w:type="character" w:customStyle="1" w:styleId="ListLabel43">
    <w:name w:val="ListLabel 43"/>
    <w:qFormat/>
    <w:rPr>
      <w:color w:val="auto"/>
    </w:rPr>
  </w:style>
  <w:style w:type="character" w:customStyle="1" w:styleId="ListLabel42">
    <w:name w:val="ListLabel 42"/>
    <w:qFormat/>
    <w:rPr>
      <w:i w:val="0"/>
      <w:iCs w:val="0"/>
    </w:rPr>
  </w:style>
  <w:style w:type="character" w:customStyle="1" w:styleId="ListLabel41">
    <w:name w:val="ListLabel 41"/>
    <w:qFormat/>
    <w:rPr>
      <w:i w:val="0"/>
      <w:iCs w:val="0"/>
    </w:rPr>
  </w:style>
  <w:style w:type="character" w:customStyle="1" w:styleId="ListLabel40">
    <w:name w:val="ListLabel 40"/>
    <w:qFormat/>
    <w:rPr>
      <w:i w:val="0"/>
      <w:iCs w:val="0"/>
    </w:rPr>
  </w:style>
  <w:style w:type="character" w:customStyle="1" w:styleId="ListLabel39">
    <w:name w:val="ListLabel 39"/>
    <w:qFormat/>
    <w:rPr>
      <w:rFonts w:eastAsia="Times New Roman" w:cs="Calibri"/>
    </w:rPr>
  </w:style>
  <w:style w:type="character" w:customStyle="1" w:styleId="ListLabel38">
    <w:name w:val="ListLabel 38"/>
    <w:qFormat/>
    <w:rPr>
      <w:rFonts w:cs="Courier New"/>
      <w:sz w:val="24"/>
      <w:szCs w:val="24"/>
    </w:rPr>
  </w:style>
  <w:style w:type="character" w:customStyle="1" w:styleId="ListLabel37">
    <w:name w:val="ListLabel 37"/>
    <w:qFormat/>
    <w:rPr>
      <w:i w:val="0"/>
      <w:iCs w:val="0"/>
    </w:rPr>
  </w:style>
  <w:style w:type="character" w:customStyle="1" w:styleId="ListLabel36">
    <w:name w:val="ListLabel 36"/>
    <w:qFormat/>
    <w:rPr>
      <w:i w:val="0"/>
      <w:iCs w:val="0"/>
    </w:rPr>
  </w:style>
  <w:style w:type="character" w:customStyle="1" w:styleId="ListLabel35">
    <w:name w:val="ListLabel 35"/>
    <w:qFormat/>
    <w:rPr>
      <w:sz w:val="24"/>
      <w:szCs w:val="22"/>
    </w:rPr>
  </w:style>
  <w:style w:type="character" w:customStyle="1" w:styleId="ListLabel34">
    <w:name w:val="ListLabel 34"/>
    <w:qFormat/>
    <w:rPr>
      <w:i w:val="0"/>
      <w:iCs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28">
    <w:name w:val="ListLabel 28"/>
    <w:qFormat/>
    <w:rPr>
      <w:rFonts w:eastAsia="Calibri"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eastAsia="Calibri" w:cs="Calibri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ParagraphChar">
    <w:name w:val="List Paragraph Char"/>
    <w:basedOn w:val="DefaultParagraphFont"/>
    <w:qFormat/>
    <w:rPr>
      <w:sz w:val="22"/>
      <w:szCs w:val="22"/>
    </w:rPr>
  </w:style>
  <w:style w:type="character" w:customStyle="1" w:styleId="UnresolvedMention2">
    <w:name w:val="Unresolved Mention2"/>
    <w:basedOn w:val="DefaultParagraphFont"/>
    <w:qFormat/>
    <w:rPr>
      <w:color w:val="605E5C"/>
      <w:highlight w:val="lightGray"/>
    </w:rPr>
  </w:style>
  <w:style w:type="character" w:customStyle="1" w:styleId="UnresolvedMention1">
    <w:name w:val="Unresolved Mention1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CommentSubjectChar">
    <w:name w:val="Comment Subject Char"/>
    <w:qFormat/>
    <w:rPr>
      <w:b/>
      <w:bCs/>
      <w:lang w:eastAsia="en-US"/>
    </w:rPr>
  </w:style>
  <w:style w:type="character" w:customStyle="1" w:styleId="CommentTextChar">
    <w:name w:val="Comment Text Char"/>
    <w:qFormat/>
    <w:rPr>
      <w:lang w:eastAsia="en-US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Heading4Char">
    <w:name w:val="Heading 4 Char"/>
    <w:qFormat/>
    <w:rPr>
      <w:rFonts w:ascii="Times New Roman" w:eastAsia="Times New Roman" w:hAnsi="Times New Roman"/>
      <w:b/>
      <w:sz w:val="36"/>
      <w:lang w:eastAsia="en-US"/>
    </w:rPr>
  </w:style>
  <w:style w:type="character" w:customStyle="1" w:styleId="Heading3Char">
    <w:name w:val="Heading 3 Char"/>
    <w:qFormat/>
    <w:rPr>
      <w:rFonts w:ascii="Palatino" w:eastAsia="Times New Roman" w:hAnsi="Palatino"/>
      <w:b/>
      <w:sz w:val="24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IndentChar">
    <w:name w:val="Body Text Indent Char"/>
    <w:qFormat/>
    <w:rPr>
      <w:rFonts w:ascii="Arial" w:eastAsia="Times New Roman" w:hAnsi="Arial"/>
      <w:sz w:val="22"/>
      <w:lang w:val="x-none" w:eastAsia="en-US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paragraph" w:styleId="NormalWeb">
    <w:name w:val="Normal (Web)"/>
    <w:basedOn w:val="Normal"/>
    <w:uiPriority w:val="99"/>
    <w:semiHidden/>
    <w:unhideWhenUsed/>
    <w:qFormat/>
    <w:rsid w:val="00083BAA"/>
    <w:pPr>
      <w:spacing w:beforeAutospacing="1" w:afterAutospacing="1"/>
    </w:pPr>
    <w:rPr>
      <w:rFonts w:ascii="Times New Roman" w:eastAsiaTheme="minorEastAsia" w:hAnsi="Times New Roman" w:cs="Times New Roman"/>
      <w:kern w:val="0"/>
      <w:szCs w:val="24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</w:style>
  <w:style w:type="paragraph" w:styleId="ListNumber2">
    <w:name w:val="List Number 2"/>
    <w:basedOn w:val="Normal"/>
    <w:uiPriority w:val="99"/>
    <w:semiHidden/>
    <w:qFormat/>
    <w:rsid w:val="00133C8A"/>
    <w:pPr>
      <w:spacing w:after="100"/>
      <w:ind w:left="1440"/>
    </w:pPr>
  </w:style>
  <w:style w:type="paragraph" w:styleId="ListParagraph">
    <w:name w:val="List Paragraph"/>
    <w:basedOn w:val="Normal"/>
    <w:uiPriority w:val="34"/>
    <w:semiHidden/>
    <w:qFormat/>
    <w:rsid w:val="00133C8A"/>
    <w:pPr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Body">
    <w:name w:val="Body"/>
    <w:qFormat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kern w:val="0"/>
      <w:sz w:val="22"/>
      <w:szCs w:val="20"/>
      <w:lang w:val="en-US" w:eastAsia="en-AU" w:bidi="ar-SA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CommentText">
    <w:name w:val="annotation text"/>
    <w:basedOn w:val="Normal"/>
    <w:qFormat/>
    <w:rPr>
      <w:sz w:val="20"/>
    </w:rPr>
  </w:style>
  <w:style w:type="paragraph" w:customStyle="1" w:styleId="Default">
    <w:name w:val="Default"/>
    <w:qFormat/>
    <w:rPr>
      <w:rFonts w:ascii="Arial" w:eastAsia="Calibri" w:hAnsi="Arial" w:cs="Arial"/>
      <w:color w:val="000000"/>
      <w:kern w:val="0"/>
      <w:sz w:val="24"/>
      <w:lang w:eastAsia="en-AU" w:bidi="ar-SA"/>
    </w:rPr>
  </w:style>
  <w:style w:type="paragraph" w:styleId="BodyTextIndent">
    <w:name w:val="Body Text Indent"/>
    <w:basedOn w:val="Normal"/>
    <w:pPr>
      <w:spacing w:before="0" w:after="0"/>
      <w:ind w:left="567"/>
    </w:pPr>
    <w:rPr>
      <w:rFonts w:ascii="Arial" w:eastAsia="Times New Roman" w:hAnsi="Arial"/>
      <w:lang w:val="x-none"/>
    </w:rPr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24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4e575ec-44d9-47a4-ba1b-6ff4edd58a01" xsi:nil="true"/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  <SharedWithUsers xmlns="b4b8d115-9a68-473d-91cb-4bf0d85fa27c">
      <UserInfo>
        <DisplayName/>
        <AccountId xsi:nil="true"/>
        <AccountType/>
      </UserInfo>
    </SharedWithUsers>
    <MediaLengthInSeconds xmlns="74e575ec-44d9-47a4-ba1b-6ff4edd58a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2.xml><?xml version="1.0" encoding="utf-8"?>
<ds:datastoreItem xmlns:ds="http://schemas.openxmlformats.org/officeDocument/2006/customXml" ds:itemID="{08C5B706-84BD-4077-8897-056AD0AED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MediaMagic_MeetingTemplate.dotx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Robert Sewell</cp:lastModifiedBy>
  <cp:revision>1</cp:revision>
  <dcterms:created xsi:type="dcterms:W3CDTF">2025-05-07T02:52:00Z</dcterms:created>
  <dcterms:modified xsi:type="dcterms:W3CDTF">2025-05-07T02:53:00Z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0x0101006A890B377B9AAE46A481A206C5DFAFCC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25945000</vt:r8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